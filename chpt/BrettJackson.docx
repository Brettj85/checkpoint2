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6DC3" w:rsidRDefault="00E4095E">
      <w:pPr>
        <w:pStyle w:val="divdocumentthinbottomborder"/>
        <w:pBdr>
          <w:bottom w:val="single" w:sz="16" w:space="2" w:color="DADADA"/>
        </w:pBdr>
        <w:spacing w:line="420" w:lineRule="atLeast"/>
        <w:jc w:val="center"/>
        <w:rPr>
          <w:b/>
          <w:bCs/>
          <w:color w:val="CB454E"/>
          <w:sz w:val="38"/>
          <w:szCs w:val="38"/>
        </w:rPr>
      </w:pPr>
      <w:r>
        <w:rPr>
          <w:rStyle w:val="span"/>
          <w:b/>
          <w:bCs/>
          <w:color w:val="CB454E"/>
          <w:sz w:val="38"/>
          <w:szCs w:val="38"/>
        </w:rPr>
        <w:t>Brett</w:t>
      </w:r>
      <w:r>
        <w:rPr>
          <w:b/>
          <w:bCs/>
          <w:color w:val="CB454E"/>
          <w:sz w:val="38"/>
          <w:szCs w:val="38"/>
        </w:rPr>
        <w:t xml:space="preserve"> </w:t>
      </w:r>
      <w:r>
        <w:rPr>
          <w:rStyle w:val="span"/>
          <w:b/>
          <w:bCs/>
          <w:color w:val="CB454E"/>
          <w:sz w:val="38"/>
          <w:szCs w:val="38"/>
        </w:rPr>
        <w:t>Jackson</w:t>
      </w:r>
    </w:p>
    <w:p w:rsidR="00FF6DC3" w:rsidRDefault="00FF6DC3">
      <w:pPr>
        <w:pStyle w:val="divdocumentlowerborder"/>
        <w:rPr>
          <w:sz w:val="2"/>
        </w:rPr>
      </w:pPr>
    </w:p>
    <w:p w:rsidR="00FF6DC3" w:rsidRDefault="00E4095E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:rsidR="00FF6DC3" w:rsidRDefault="00E4095E">
      <w:pPr>
        <w:pStyle w:val="div"/>
        <w:spacing w:before="60" w:line="260" w:lineRule="atLeast"/>
        <w:jc w:val="center"/>
        <w:rPr>
          <w:sz w:val="22"/>
          <w:szCs w:val="22"/>
        </w:rPr>
      </w:pPr>
      <w:r>
        <w:rPr>
          <w:rStyle w:val="span"/>
          <w:sz w:val="22"/>
          <w:szCs w:val="22"/>
        </w:rPr>
        <w:t xml:space="preserve">7720 </w:t>
      </w:r>
      <w:proofErr w:type="spellStart"/>
      <w:r>
        <w:rPr>
          <w:rStyle w:val="span"/>
          <w:sz w:val="22"/>
          <w:szCs w:val="22"/>
        </w:rPr>
        <w:t>Oc</w:t>
      </w:r>
      <w:r>
        <w:rPr>
          <w:rStyle w:val="span"/>
          <w:sz w:val="22"/>
          <w:szCs w:val="22"/>
        </w:rPr>
        <w:t>onnor</w:t>
      </w:r>
      <w:proofErr w:type="spellEnd"/>
      <w:r>
        <w:rPr>
          <w:rStyle w:val="span"/>
          <w:sz w:val="22"/>
          <w:szCs w:val="22"/>
        </w:rPr>
        <w:t xml:space="preserve"> Drive,</w:t>
      </w:r>
      <w:r>
        <w:rPr>
          <w:sz w:val="22"/>
          <w:szCs w:val="22"/>
        </w:rPr>
        <w:t xml:space="preserve"> </w:t>
      </w:r>
      <w:r>
        <w:rPr>
          <w:rStyle w:val="span"/>
          <w:sz w:val="22"/>
          <w:szCs w:val="22"/>
        </w:rPr>
        <w:t>Round Rock TX 78681</w:t>
      </w:r>
    </w:p>
    <w:p w:rsidR="00FF6DC3" w:rsidRDefault="00E4095E">
      <w:pPr>
        <w:pStyle w:val="div"/>
        <w:spacing w:line="260" w:lineRule="atLeast"/>
        <w:jc w:val="center"/>
        <w:rPr>
          <w:sz w:val="22"/>
          <w:szCs w:val="22"/>
        </w:rPr>
      </w:pPr>
      <w:r>
        <w:rPr>
          <w:rStyle w:val="span"/>
          <w:sz w:val="22"/>
          <w:szCs w:val="22"/>
        </w:rPr>
        <w:t>Home: 315-935-3009</w:t>
      </w:r>
      <w:r>
        <w:rPr>
          <w:sz w:val="22"/>
          <w:szCs w:val="22"/>
        </w:rPr>
        <w:t xml:space="preserve"> </w:t>
      </w:r>
    </w:p>
    <w:p w:rsidR="00FF6DC3" w:rsidRDefault="00E4095E">
      <w:pPr>
        <w:pStyle w:val="div"/>
        <w:spacing w:line="260" w:lineRule="atLeast"/>
        <w:jc w:val="center"/>
        <w:rPr>
          <w:sz w:val="22"/>
          <w:szCs w:val="22"/>
        </w:rPr>
      </w:pPr>
      <w:r>
        <w:rPr>
          <w:rStyle w:val="span"/>
          <w:sz w:val="22"/>
          <w:szCs w:val="22"/>
        </w:rPr>
        <w:t>brettj85@gmail.com</w:t>
      </w:r>
    </w:p>
    <w:p w:rsidR="00FF6DC3" w:rsidRDefault="00E4095E">
      <w:pPr>
        <w:pStyle w:val="divdocumentdivsectiontitle"/>
        <w:spacing w:before="160" w:after="60"/>
        <w:rPr>
          <w:b/>
          <w:bCs/>
        </w:rPr>
      </w:pPr>
      <w:r>
        <w:rPr>
          <w:b/>
          <w:bCs/>
        </w:rPr>
        <w:t>Summary</w:t>
      </w:r>
    </w:p>
    <w:p w:rsidR="00FF6DC3" w:rsidRDefault="00E4095E">
      <w:pPr>
        <w:pStyle w:val="p"/>
        <w:spacing w:line="280" w:lineRule="atLeast"/>
      </w:pPr>
      <w:r>
        <w:t>Seasoned Network Support Engineer well-versed in supporting users and troubleshooting problems. Bringing remarkable understanding of Network operations</w:t>
      </w:r>
      <w:r>
        <w:t xml:space="preserve"> and resilient nature focused on finding root causes and making permanent improvements.</w:t>
      </w:r>
    </w:p>
    <w:p w:rsidR="00FF6DC3" w:rsidRDefault="00E4095E">
      <w:pPr>
        <w:pStyle w:val="divdocumentdivsectiontitle"/>
        <w:spacing w:before="160" w:after="60"/>
        <w:rPr>
          <w:b/>
          <w:bCs/>
        </w:rPr>
      </w:pPr>
      <w:r>
        <w:rPr>
          <w:b/>
          <w:bCs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18"/>
        <w:gridCol w:w="5318"/>
      </w:tblGrid>
      <w:tr w:rsidR="00FF6DC3">
        <w:tc>
          <w:tcPr>
            <w:tcW w:w="53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FF6DC3" w:rsidRDefault="00E4095E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70"/>
            </w:pPr>
            <w:r>
              <w:t xml:space="preserve">Microsoft certified 70-480 CSS, HTML, and JavaScript - </w:t>
            </w:r>
            <w:proofErr w:type="spellStart"/>
            <w:r>
              <w:t>oct</w:t>
            </w:r>
            <w:proofErr w:type="spellEnd"/>
            <w:r>
              <w:t xml:space="preserve"> 2018</w:t>
            </w:r>
          </w:p>
          <w:p w:rsidR="00FF6DC3" w:rsidRDefault="00E4095E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70"/>
            </w:pPr>
            <w:r>
              <w:t>.Net MVC</w:t>
            </w:r>
          </w:p>
          <w:p w:rsidR="00FF6DC3" w:rsidRDefault="00E4095E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70"/>
            </w:pPr>
            <w:r>
              <w:t xml:space="preserve">Red hat/Ubuntu, Windows, and </w:t>
            </w:r>
            <w:proofErr w:type="spellStart"/>
            <w:r>
              <w:t>MacOS</w:t>
            </w:r>
            <w:proofErr w:type="spellEnd"/>
          </w:p>
          <w:p w:rsidR="00FF6DC3" w:rsidRDefault="00E4095E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70"/>
            </w:pPr>
            <w:r>
              <w:t>Agile Methodologies</w:t>
            </w:r>
          </w:p>
          <w:p w:rsidR="00FF6DC3" w:rsidRDefault="00E4095E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70"/>
            </w:pPr>
            <w:r>
              <w:t>Remedy</w:t>
            </w:r>
          </w:p>
          <w:p w:rsidR="00FF6DC3" w:rsidRDefault="00E4095E">
            <w:pPr>
              <w:pStyle w:val="ulli"/>
              <w:numPr>
                <w:ilvl w:val="0"/>
                <w:numId w:val="1"/>
              </w:numPr>
              <w:spacing w:line="280" w:lineRule="atLeast"/>
              <w:ind w:left="640" w:hanging="270"/>
            </w:pPr>
            <w:r>
              <w:t xml:space="preserve">IBM </w:t>
            </w:r>
            <w:proofErr w:type="spellStart"/>
            <w:r>
              <w:t>Netcool</w:t>
            </w:r>
            <w:proofErr w:type="spellEnd"/>
          </w:p>
        </w:tc>
        <w:tc>
          <w:tcPr>
            <w:tcW w:w="53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FF6DC3" w:rsidRDefault="00E4095E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70"/>
            </w:pPr>
            <w:r>
              <w:t>SQL</w:t>
            </w:r>
          </w:p>
          <w:p w:rsidR="00FF6DC3" w:rsidRDefault="00E4095E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70"/>
            </w:pPr>
            <w:r>
              <w:t>Networking</w:t>
            </w:r>
            <w:r>
              <w:t xml:space="preserve"> and Internet Protocols(OSPF, RIP, EIGRP, IP, DHCP, DNS)</w:t>
            </w:r>
          </w:p>
          <w:p w:rsidR="00FF6DC3" w:rsidRDefault="00E4095E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70"/>
            </w:pPr>
            <w:r>
              <w:t>Web development tools</w:t>
            </w:r>
          </w:p>
          <w:p w:rsidR="00FF6DC3" w:rsidRDefault="00E4095E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70"/>
            </w:pPr>
            <w:r>
              <w:t>Selenium Automation</w:t>
            </w:r>
          </w:p>
          <w:p w:rsidR="00FF6DC3" w:rsidRDefault="00E4095E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70"/>
            </w:pPr>
            <w:r>
              <w:t>JIRA</w:t>
            </w:r>
          </w:p>
          <w:p w:rsidR="00FF6DC3" w:rsidRDefault="00E4095E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70"/>
            </w:pPr>
            <w:r>
              <w:t>Team leadership</w:t>
            </w:r>
          </w:p>
        </w:tc>
      </w:tr>
    </w:tbl>
    <w:p w:rsidR="00FF6DC3" w:rsidRDefault="00E4095E">
      <w:pPr>
        <w:pStyle w:val="divdocumentdivsectiontitle"/>
        <w:spacing w:before="160" w:after="60"/>
        <w:rPr>
          <w:b/>
          <w:bCs/>
        </w:rPr>
      </w:pPr>
      <w:r>
        <w:rPr>
          <w:b/>
          <w:bCs/>
        </w:rPr>
        <w:t>Experience</w:t>
      </w:r>
    </w:p>
    <w:p w:rsidR="00FF6DC3" w:rsidRDefault="00E4095E">
      <w:pPr>
        <w:pStyle w:val="divdocumentsinglecolumn"/>
        <w:tabs>
          <w:tab w:val="right" w:pos="10620"/>
        </w:tabs>
        <w:spacing w:line="280" w:lineRule="atLeast"/>
      </w:pPr>
      <w:r>
        <w:rPr>
          <w:rStyle w:val="span"/>
        </w:rPr>
        <w:t>Charter Communications</w:t>
      </w:r>
      <w:r>
        <w:rPr>
          <w:rStyle w:val="singlecolumnspanpaddedlinenth-child1"/>
        </w:rPr>
        <w:t xml:space="preserve"> </w:t>
      </w:r>
      <w:r>
        <w:rPr>
          <w:rStyle w:val="datesWrapper"/>
        </w:rPr>
        <w:tab/>
      </w:r>
      <w:r>
        <w:rPr>
          <w:rStyle w:val="datesWrapper"/>
        </w:rPr>
        <w:t xml:space="preserve"> </w:t>
      </w:r>
      <w:r>
        <w:rPr>
          <w:rStyle w:val="span"/>
        </w:rPr>
        <w:t>October 2017 to Current</w:t>
      </w:r>
      <w:r>
        <w:rPr>
          <w:rStyle w:val="datesWrapper"/>
        </w:rPr>
        <w:t xml:space="preserve"> </w:t>
      </w:r>
    </w:p>
    <w:p w:rsidR="00FF6DC3" w:rsidRDefault="00E4095E">
      <w:pPr>
        <w:pStyle w:val="spanpaddedline"/>
        <w:spacing w:line="280" w:lineRule="atLeast"/>
      </w:pPr>
      <w:r>
        <w:rPr>
          <w:rStyle w:val="spanjobtitle"/>
        </w:rPr>
        <w:t>Network Engineer III</w:t>
      </w:r>
      <w:r>
        <w:rPr>
          <w:rStyle w:val="spanjobtitle"/>
        </w:rPr>
        <w:br/>
      </w:r>
      <w:r>
        <w:rPr>
          <w:rStyle w:val="span"/>
        </w:rPr>
        <w:t>Austin, TX</w:t>
      </w:r>
    </w:p>
    <w:p w:rsidR="00FF6DC3" w:rsidRDefault="00E4095E">
      <w:pPr>
        <w:pStyle w:val="ulli"/>
        <w:numPr>
          <w:ilvl w:val="0"/>
          <w:numId w:val="3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Extensively researched unfamiliar products</w:t>
      </w:r>
      <w:r>
        <w:rPr>
          <w:rStyle w:val="span"/>
        </w:rPr>
        <w:t xml:space="preserve"> and technologies in an effort to learn how best to incorporate new options</w:t>
      </w:r>
    </w:p>
    <w:p w:rsidR="00FF6DC3" w:rsidRDefault="00E4095E">
      <w:pPr>
        <w:pStyle w:val="ulli"/>
        <w:numPr>
          <w:ilvl w:val="0"/>
          <w:numId w:val="3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Le</w:t>
      </w:r>
      <w:r>
        <w:rPr>
          <w:rStyle w:val="span"/>
        </w:rPr>
        <w:t>d multi-faceted courses and specific training modules relating to network operations</w:t>
      </w:r>
    </w:p>
    <w:p w:rsidR="00FF6DC3" w:rsidRDefault="00E4095E">
      <w:pPr>
        <w:pStyle w:val="ulli"/>
        <w:numPr>
          <w:ilvl w:val="0"/>
          <w:numId w:val="3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 xml:space="preserve">Assessed scope and sequence of project by participating in meetings with quality assurance, </w:t>
      </w:r>
      <w:r>
        <w:rPr>
          <w:rStyle w:val="span"/>
        </w:rPr>
        <w:t>development and project management teams</w:t>
      </w:r>
    </w:p>
    <w:p w:rsidR="00FF6DC3" w:rsidRDefault="00E4095E">
      <w:pPr>
        <w:pStyle w:val="ulli"/>
        <w:numPr>
          <w:ilvl w:val="0"/>
          <w:numId w:val="3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Conducted full life-cycle software development in multiple software environments including standalone software in .NET and SNAP development in Java</w:t>
      </w:r>
    </w:p>
    <w:p w:rsidR="00FF6DC3" w:rsidRDefault="00E4095E">
      <w:pPr>
        <w:pStyle w:val="ulli"/>
        <w:numPr>
          <w:ilvl w:val="0"/>
          <w:numId w:val="3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Implemented quality control objectives, actions and procedures to resolve Remedy ticket issues and</w:t>
      </w:r>
      <w:r>
        <w:rPr>
          <w:rStyle w:val="span"/>
        </w:rPr>
        <w:t xml:space="preserve"> optimize Remedy ticket reliability</w:t>
      </w:r>
      <w:bookmarkStart w:id="0" w:name="_GoBack"/>
      <w:bookmarkEnd w:id="0"/>
    </w:p>
    <w:p w:rsidR="00FF6DC3" w:rsidRDefault="00E4095E">
      <w:pPr>
        <w:pStyle w:val="ulli"/>
        <w:numPr>
          <w:ilvl w:val="0"/>
          <w:numId w:val="3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Monitored ticket quality and created reports indicating the effectiveness of the quality management system in achieving identified goals</w:t>
      </w:r>
    </w:p>
    <w:p w:rsidR="00FF6DC3" w:rsidRDefault="00E4095E">
      <w:pPr>
        <w:pStyle w:val="ulli"/>
        <w:numPr>
          <w:ilvl w:val="0"/>
          <w:numId w:val="3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Established and led multi-departmental meetings to incr</w:t>
      </w:r>
      <w:r>
        <w:rPr>
          <w:rStyle w:val="span"/>
        </w:rPr>
        <w:t>ease productivity between Quality Assurance, Reporting, RCA, and Process</w:t>
      </w:r>
    </w:p>
    <w:p w:rsidR="00FF6DC3" w:rsidRDefault="00E4095E">
      <w:pPr>
        <w:pStyle w:val="divdocumentsinglecolumn"/>
        <w:tabs>
          <w:tab w:val="right" w:pos="10620"/>
        </w:tabs>
        <w:spacing w:before="120" w:line="280" w:lineRule="atLeast"/>
      </w:pPr>
      <w:r>
        <w:rPr>
          <w:rStyle w:val="span"/>
        </w:rPr>
        <w:t>Charter Communications</w:t>
      </w:r>
      <w:r>
        <w:rPr>
          <w:rStyle w:val="singlecolumnspanpaddedlinenth-child1"/>
        </w:rPr>
        <w:t xml:space="preserve"> </w:t>
      </w:r>
      <w:r>
        <w:rPr>
          <w:rStyle w:val="datesWrapper"/>
        </w:rPr>
        <w:tab/>
      </w:r>
      <w:r>
        <w:rPr>
          <w:rStyle w:val="datesWrapper"/>
        </w:rPr>
        <w:t xml:space="preserve"> </w:t>
      </w:r>
      <w:r>
        <w:rPr>
          <w:rStyle w:val="span"/>
        </w:rPr>
        <w:t>February 2017 to October 2017</w:t>
      </w:r>
      <w:r>
        <w:rPr>
          <w:rStyle w:val="datesWrapper"/>
        </w:rPr>
        <w:t xml:space="preserve"> </w:t>
      </w:r>
    </w:p>
    <w:p w:rsidR="00FF6DC3" w:rsidRDefault="00E4095E">
      <w:pPr>
        <w:pStyle w:val="spanpaddedline"/>
        <w:spacing w:line="280" w:lineRule="atLeast"/>
      </w:pPr>
      <w:r>
        <w:rPr>
          <w:rStyle w:val="spanjobtitle"/>
        </w:rPr>
        <w:t>Network Engineer II</w:t>
      </w:r>
      <w:r>
        <w:rPr>
          <w:rStyle w:val="spanjobtitle"/>
        </w:rPr>
        <w:br/>
      </w:r>
      <w:r>
        <w:rPr>
          <w:rStyle w:val="span"/>
        </w:rPr>
        <w:t>Austin, TX</w:t>
      </w:r>
    </w:p>
    <w:p w:rsidR="00FF6DC3" w:rsidRDefault="00E4095E">
      <w:pPr>
        <w:pStyle w:val="ulli"/>
        <w:numPr>
          <w:ilvl w:val="0"/>
          <w:numId w:val="4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 xml:space="preserve">Led team of 20 newly hired Associate Engineers engaged in Monitoring Transport and Video </w:t>
      </w:r>
      <w:r>
        <w:rPr>
          <w:rStyle w:val="span"/>
        </w:rPr>
        <w:t>networks and devices</w:t>
      </w:r>
    </w:p>
    <w:p w:rsidR="00FF6DC3" w:rsidRDefault="00E4095E">
      <w:pPr>
        <w:pStyle w:val="ulli"/>
        <w:numPr>
          <w:ilvl w:val="0"/>
          <w:numId w:val="4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Led teams of multi-disciplined engineers on bridges to solve complex network and video outages</w:t>
      </w:r>
    </w:p>
    <w:p w:rsidR="00FF6DC3" w:rsidRDefault="00E4095E">
      <w:pPr>
        <w:pStyle w:val="ulli"/>
        <w:numPr>
          <w:ilvl w:val="0"/>
          <w:numId w:val="4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Eradicated multi-faceted network issues that involved hardware, software, power and communications</w:t>
      </w:r>
    </w:p>
    <w:p w:rsidR="00FF6DC3" w:rsidRDefault="00E4095E">
      <w:pPr>
        <w:pStyle w:val="ulli"/>
        <w:numPr>
          <w:ilvl w:val="0"/>
          <w:numId w:val="4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Addressed emergent issues and technical p</w:t>
      </w:r>
      <w:r>
        <w:rPr>
          <w:rStyle w:val="span"/>
        </w:rPr>
        <w:t>roblems by assisting the project planning staff with developing action plans and appropriate solutions</w:t>
      </w:r>
    </w:p>
    <w:p w:rsidR="00FF6DC3" w:rsidRDefault="00E4095E">
      <w:pPr>
        <w:pStyle w:val="divdocumentsinglecolumn"/>
        <w:tabs>
          <w:tab w:val="right" w:pos="10620"/>
        </w:tabs>
        <w:spacing w:before="120" w:line="280" w:lineRule="atLeast"/>
      </w:pPr>
      <w:r>
        <w:rPr>
          <w:rStyle w:val="span"/>
        </w:rPr>
        <w:t>Charter Communications</w:t>
      </w:r>
      <w:r>
        <w:rPr>
          <w:rStyle w:val="singlecolumnspanpaddedlinenth-child1"/>
        </w:rPr>
        <w:t xml:space="preserve"> </w:t>
      </w:r>
      <w:r>
        <w:rPr>
          <w:rStyle w:val="datesWrapper"/>
        </w:rPr>
        <w:tab/>
      </w:r>
      <w:r>
        <w:rPr>
          <w:rStyle w:val="datesWrapper"/>
        </w:rPr>
        <w:t xml:space="preserve"> </w:t>
      </w:r>
      <w:r>
        <w:rPr>
          <w:rStyle w:val="span"/>
        </w:rPr>
        <w:t>June 2014 to January 2017</w:t>
      </w:r>
      <w:r>
        <w:rPr>
          <w:rStyle w:val="datesWrapper"/>
        </w:rPr>
        <w:t xml:space="preserve"> </w:t>
      </w:r>
    </w:p>
    <w:p w:rsidR="00FF6DC3" w:rsidRDefault="00E4095E">
      <w:pPr>
        <w:pStyle w:val="spanpaddedline"/>
        <w:spacing w:line="280" w:lineRule="atLeast"/>
      </w:pPr>
      <w:r>
        <w:rPr>
          <w:rStyle w:val="spanjobtitle"/>
        </w:rPr>
        <w:t>Associate Engineer</w:t>
      </w:r>
      <w:r>
        <w:rPr>
          <w:rStyle w:val="spanjobtitle"/>
        </w:rPr>
        <w:br/>
      </w:r>
      <w:r>
        <w:rPr>
          <w:rStyle w:val="span"/>
        </w:rPr>
        <w:t>Syracuse, NY</w:t>
      </w:r>
    </w:p>
    <w:p w:rsidR="00FF6DC3" w:rsidRDefault="00E4095E">
      <w:pPr>
        <w:pStyle w:val="ulli"/>
        <w:numPr>
          <w:ilvl w:val="0"/>
          <w:numId w:val="5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lastRenderedPageBreak/>
        <w:t>Proactively identified and solved complex problems impacting operatio</w:t>
      </w:r>
      <w:r>
        <w:rPr>
          <w:rStyle w:val="span"/>
        </w:rPr>
        <w:t>ns and customers on a large scale</w:t>
      </w:r>
    </w:p>
    <w:p w:rsidR="00FF6DC3" w:rsidRDefault="00E4095E">
      <w:pPr>
        <w:pStyle w:val="ulli"/>
        <w:numPr>
          <w:ilvl w:val="0"/>
          <w:numId w:val="5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Worked overtime, including evenings and weekends, to respond to emergencies and fix network and video impairments</w:t>
      </w:r>
    </w:p>
    <w:p w:rsidR="00FF6DC3" w:rsidRDefault="00E4095E">
      <w:pPr>
        <w:pStyle w:val="ulli"/>
        <w:numPr>
          <w:ilvl w:val="0"/>
          <w:numId w:val="5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Provided onsite training</w:t>
      </w:r>
    </w:p>
    <w:p w:rsidR="00FF6DC3" w:rsidRDefault="00E4095E">
      <w:pPr>
        <w:pStyle w:val="ulli"/>
        <w:numPr>
          <w:ilvl w:val="0"/>
          <w:numId w:val="5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Provided technical and operational support for entire organization</w:t>
      </w:r>
    </w:p>
    <w:p w:rsidR="00FF6DC3" w:rsidRDefault="00E4095E">
      <w:pPr>
        <w:pStyle w:val="ulli"/>
        <w:numPr>
          <w:ilvl w:val="0"/>
          <w:numId w:val="5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Led bridges cons</w:t>
      </w:r>
      <w:r>
        <w:rPr>
          <w:rStyle w:val="span"/>
        </w:rPr>
        <w:t>isting of multi-disciplined groups of engineers to repair complex network and video impairments</w:t>
      </w:r>
    </w:p>
    <w:p w:rsidR="00FF6DC3" w:rsidRDefault="00E4095E">
      <w:pPr>
        <w:pStyle w:val="ulli"/>
        <w:numPr>
          <w:ilvl w:val="0"/>
          <w:numId w:val="5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 xml:space="preserve">Managed all event follow </w:t>
      </w:r>
      <w:r>
        <w:rPr>
          <w:rStyle w:val="span"/>
        </w:rPr>
        <w:t>up for my shift and maintained e-mail resource accounts</w:t>
      </w:r>
    </w:p>
    <w:p w:rsidR="00FF6DC3" w:rsidRDefault="00E4095E">
      <w:pPr>
        <w:pStyle w:val="divdocumentsinglecolumn"/>
        <w:tabs>
          <w:tab w:val="right" w:pos="10620"/>
        </w:tabs>
        <w:spacing w:before="120" w:line="280" w:lineRule="atLeast"/>
      </w:pPr>
      <w:r>
        <w:rPr>
          <w:rStyle w:val="span"/>
        </w:rPr>
        <w:t>Time Warner Cable</w:t>
      </w:r>
      <w:r>
        <w:rPr>
          <w:rStyle w:val="singlecolumnspanpaddedlinenth-child1"/>
        </w:rPr>
        <w:t xml:space="preserve"> </w:t>
      </w:r>
      <w:r>
        <w:rPr>
          <w:rStyle w:val="datesWrapper"/>
        </w:rPr>
        <w:tab/>
      </w:r>
      <w:r>
        <w:rPr>
          <w:rStyle w:val="datesWrapper"/>
        </w:rPr>
        <w:t xml:space="preserve"> </w:t>
      </w:r>
      <w:r>
        <w:rPr>
          <w:rStyle w:val="span"/>
        </w:rPr>
        <w:t>June 2013 to April 2014</w:t>
      </w:r>
      <w:r>
        <w:rPr>
          <w:rStyle w:val="datesWrapper"/>
        </w:rPr>
        <w:t xml:space="preserve"> </w:t>
      </w:r>
    </w:p>
    <w:p w:rsidR="00FF6DC3" w:rsidRDefault="00E4095E">
      <w:pPr>
        <w:pStyle w:val="spanpaddedline"/>
        <w:spacing w:line="280" w:lineRule="atLeast"/>
      </w:pPr>
      <w:proofErr w:type="gramStart"/>
      <w:r>
        <w:rPr>
          <w:rStyle w:val="spanjobtitle"/>
        </w:rPr>
        <w:t>IT</w:t>
      </w:r>
      <w:proofErr w:type="gramEnd"/>
      <w:r>
        <w:rPr>
          <w:rStyle w:val="spanjobtitle"/>
        </w:rPr>
        <w:t xml:space="preserve"> Contractor</w:t>
      </w:r>
      <w:r>
        <w:rPr>
          <w:rStyle w:val="spanjobtitle"/>
        </w:rPr>
        <w:br/>
      </w:r>
      <w:r>
        <w:rPr>
          <w:rStyle w:val="span"/>
        </w:rPr>
        <w:t>Syracuse, NY</w:t>
      </w:r>
    </w:p>
    <w:p w:rsidR="00FF6DC3" w:rsidRDefault="00E4095E">
      <w:pPr>
        <w:pStyle w:val="ulli"/>
        <w:numPr>
          <w:ilvl w:val="0"/>
          <w:numId w:val="6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Consulte</w:t>
      </w:r>
      <w:r>
        <w:rPr>
          <w:rStyle w:val="span"/>
        </w:rPr>
        <w:t>d users to determine areas in need of improvement</w:t>
      </w:r>
    </w:p>
    <w:p w:rsidR="00FF6DC3" w:rsidRDefault="00E4095E">
      <w:pPr>
        <w:pStyle w:val="ulli"/>
        <w:numPr>
          <w:ilvl w:val="0"/>
          <w:numId w:val="6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Kept flexible schedule and resolved after-hours and weekend emergencies quickly and accurately</w:t>
      </w:r>
    </w:p>
    <w:p w:rsidR="00FF6DC3" w:rsidRDefault="00E4095E">
      <w:pPr>
        <w:pStyle w:val="ulli"/>
        <w:numPr>
          <w:ilvl w:val="0"/>
          <w:numId w:val="6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Provided effective resolutions to issues and escalated problems with knowledgeable support and quality service</w:t>
      </w:r>
    </w:p>
    <w:p w:rsidR="00FF6DC3" w:rsidRDefault="00E4095E">
      <w:pPr>
        <w:pStyle w:val="ulli"/>
        <w:numPr>
          <w:ilvl w:val="0"/>
          <w:numId w:val="6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Installed, tested and serviced computers and peripherals, ensuring that they functioned correctly</w:t>
      </w:r>
    </w:p>
    <w:p w:rsidR="00FF6DC3" w:rsidRDefault="00E4095E">
      <w:pPr>
        <w:pStyle w:val="ulli"/>
        <w:numPr>
          <w:ilvl w:val="0"/>
          <w:numId w:val="6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Planned and executed Windows 7 migration</w:t>
      </w:r>
    </w:p>
    <w:p w:rsidR="00FF6DC3" w:rsidRDefault="00E4095E">
      <w:pPr>
        <w:pStyle w:val="divdocumentsinglecolumn"/>
        <w:tabs>
          <w:tab w:val="right" w:pos="10620"/>
        </w:tabs>
        <w:spacing w:before="120" w:line="280" w:lineRule="atLeast"/>
      </w:pPr>
      <w:r>
        <w:rPr>
          <w:rStyle w:val="span"/>
        </w:rPr>
        <w:t xml:space="preserve">Verizon </w:t>
      </w:r>
      <w:proofErr w:type="spellStart"/>
      <w:r>
        <w:rPr>
          <w:rStyle w:val="span"/>
        </w:rPr>
        <w:t>Fios</w:t>
      </w:r>
      <w:proofErr w:type="spellEnd"/>
      <w:r>
        <w:rPr>
          <w:rStyle w:val="singlecolumnspanpaddedlinenth-child1"/>
        </w:rPr>
        <w:t xml:space="preserve"> </w:t>
      </w:r>
      <w:r>
        <w:rPr>
          <w:rStyle w:val="datesWrapper"/>
        </w:rPr>
        <w:tab/>
      </w:r>
      <w:r>
        <w:rPr>
          <w:rStyle w:val="datesWrapper"/>
        </w:rPr>
        <w:t xml:space="preserve"> </w:t>
      </w:r>
      <w:r>
        <w:rPr>
          <w:rStyle w:val="span"/>
        </w:rPr>
        <w:t>January 2007 to November 2012</w:t>
      </w:r>
      <w:r>
        <w:rPr>
          <w:rStyle w:val="datesWrapper"/>
        </w:rPr>
        <w:t xml:space="preserve"> </w:t>
      </w:r>
    </w:p>
    <w:p w:rsidR="00FF6DC3" w:rsidRDefault="00E4095E">
      <w:pPr>
        <w:pStyle w:val="spanpaddedline"/>
        <w:spacing w:line="280" w:lineRule="atLeast"/>
      </w:pPr>
      <w:r>
        <w:rPr>
          <w:rStyle w:val="spanjobtitle"/>
        </w:rPr>
        <w:t>Fiber Optics Network Technician</w:t>
      </w:r>
      <w:r>
        <w:rPr>
          <w:rStyle w:val="spanjobtitle"/>
        </w:rPr>
        <w:br/>
      </w:r>
      <w:r>
        <w:rPr>
          <w:rStyle w:val="span"/>
        </w:rPr>
        <w:t>Syracuse, NY</w:t>
      </w:r>
    </w:p>
    <w:p w:rsidR="00FF6DC3" w:rsidRDefault="00E4095E">
      <w:pPr>
        <w:pStyle w:val="ulli"/>
        <w:numPr>
          <w:ilvl w:val="0"/>
          <w:numId w:val="7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Provided outstanding fiber</w:t>
      </w:r>
      <w:r>
        <w:rPr>
          <w:rStyle w:val="span"/>
        </w:rPr>
        <w:t xml:space="preserve"> optic service to new and long-standing customers by attending closely to concerns and developing solutions</w:t>
      </w:r>
    </w:p>
    <w:p w:rsidR="00FF6DC3" w:rsidRDefault="00E4095E">
      <w:pPr>
        <w:pStyle w:val="ulli"/>
        <w:numPr>
          <w:ilvl w:val="0"/>
          <w:numId w:val="7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Monitored, located, and resolved optical line terminal issues remotely or with a truck roll</w:t>
      </w:r>
    </w:p>
    <w:p w:rsidR="00FF6DC3" w:rsidRDefault="00E4095E">
      <w:pPr>
        <w:pStyle w:val="ulli"/>
        <w:numPr>
          <w:ilvl w:val="0"/>
          <w:numId w:val="7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Managed Linux servers for internal tools</w:t>
      </w:r>
    </w:p>
    <w:p w:rsidR="00FF6DC3" w:rsidRDefault="00E4095E">
      <w:pPr>
        <w:pStyle w:val="ulli"/>
        <w:numPr>
          <w:ilvl w:val="0"/>
          <w:numId w:val="7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Tier 2 technica</w:t>
      </w:r>
      <w:r>
        <w:rPr>
          <w:rStyle w:val="span"/>
        </w:rPr>
        <w:t>l support for Windows, Mac OS, and Linux networking</w:t>
      </w:r>
    </w:p>
    <w:p w:rsidR="00FF6DC3" w:rsidRDefault="00E4095E">
      <w:pPr>
        <w:pStyle w:val="divdocumentsinglecolumn"/>
        <w:tabs>
          <w:tab w:val="right" w:pos="10620"/>
        </w:tabs>
        <w:spacing w:before="120" w:line="280" w:lineRule="atLeast"/>
      </w:pPr>
      <w:proofErr w:type="spellStart"/>
      <w:r>
        <w:rPr>
          <w:rStyle w:val="span"/>
        </w:rPr>
        <w:t>CableOne</w:t>
      </w:r>
      <w:proofErr w:type="spellEnd"/>
      <w:r>
        <w:rPr>
          <w:rStyle w:val="singlecolumnspanpaddedlinenth-child1"/>
        </w:rPr>
        <w:t xml:space="preserve"> </w:t>
      </w:r>
      <w:r>
        <w:rPr>
          <w:rStyle w:val="datesWrapper"/>
        </w:rPr>
        <w:tab/>
      </w:r>
      <w:r>
        <w:rPr>
          <w:rStyle w:val="datesWrapper"/>
        </w:rPr>
        <w:t xml:space="preserve"> </w:t>
      </w:r>
      <w:r>
        <w:rPr>
          <w:rStyle w:val="span"/>
        </w:rPr>
        <w:t>January 2005 to January 2007</w:t>
      </w:r>
      <w:r>
        <w:rPr>
          <w:rStyle w:val="datesWrapper"/>
        </w:rPr>
        <w:t xml:space="preserve"> </w:t>
      </w:r>
    </w:p>
    <w:p w:rsidR="00FF6DC3" w:rsidRDefault="00E4095E">
      <w:pPr>
        <w:pStyle w:val="spanpaddedline"/>
        <w:spacing w:line="280" w:lineRule="atLeast"/>
      </w:pPr>
      <w:r>
        <w:rPr>
          <w:rStyle w:val="spanjobtitle"/>
        </w:rPr>
        <w:t>Technical Support Representative</w:t>
      </w:r>
      <w:r>
        <w:rPr>
          <w:rStyle w:val="spanjobtitle"/>
        </w:rPr>
        <w:br/>
      </w:r>
      <w:r>
        <w:rPr>
          <w:rStyle w:val="span"/>
        </w:rPr>
        <w:t>Phoenix, AZ</w:t>
      </w:r>
    </w:p>
    <w:p w:rsidR="00FF6DC3" w:rsidRDefault="00E4095E">
      <w:pPr>
        <w:pStyle w:val="ulli"/>
        <w:numPr>
          <w:ilvl w:val="0"/>
          <w:numId w:val="8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 xml:space="preserve">Explained technology-related details in easy-to-understand terms to individuals from all walks of life and in various </w:t>
      </w:r>
      <w:r>
        <w:rPr>
          <w:rStyle w:val="span"/>
        </w:rPr>
        <w:t>job positions</w:t>
      </w:r>
    </w:p>
    <w:p w:rsidR="00FF6DC3" w:rsidRDefault="00E4095E">
      <w:pPr>
        <w:pStyle w:val="ulli"/>
        <w:numPr>
          <w:ilvl w:val="0"/>
          <w:numId w:val="8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Maintained composure and patience in face of difficult customer situations, applying de-escalation</w:t>
      </w:r>
      <w:r>
        <w:rPr>
          <w:rStyle w:val="span"/>
        </w:rPr>
        <w:t xml:space="preserve"> techniques and positive customer support</w:t>
      </w:r>
    </w:p>
    <w:p w:rsidR="00FF6DC3" w:rsidRDefault="00E4095E">
      <w:pPr>
        <w:pStyle w:val="ulli"/>
        <w:numPr>
          <w:ilvl w:val="0"/>
          <w:numId w:val="8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Sole provider of all levels of technical support, management, and billing to 800,000 customers in 21 st</w:t>
      </w:r>
      <w:r>
        <w:rPr>
          <w:rStyle w:val="span"/>
        </w:rPr>
        <w:t>ates from 12am to 9am</w:t>
      </w:r>
    </w:p>
    <w:p w:rsidR="00FF6DC3" w:rsidRDefault="00E4095E">
      <w:pPr>
        <w:pStyle w:val="ulli"/>
        <w:numPr>
          <w:ilvl w:val="0"/>
          <w:numId w:val="8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Managed the overnight phone switch</w:t>
      </w:r>
    </w:p>
    <w:p w:rsidR="00FF6DC3" w:rsidRDefault="00E4095E">
      <w:pPr>
        <w:pStyle w:val="ulli"/>
        <w:numPr>
          <w:ilvl w:val="0"/>
          <w:numId w:val="8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Monitored</w:t>
      </w:r>
      <w:r>
        <w:rPr>
          <w:rStyle w:val="span"/>
        </w:rPr>
        <w:t xml:space="preserve"> overnight transmit levels, return levels, the phone switch, and any IVR messages</w:t>
      </w:r>
    </w:p>
    <w:p w:rsidR="00FF6DC3" w:rsidRDefault="00E4095E">
      <w:pPr>
        <w:pStyle w:val="ulli"/>
        <w:numPr>
          <w:ilvl w:val="0"/>
          <w:numId w:val="8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Monitored</w:t>
      </w:r>
      <w:r>
        <w:rPr>
          <w:rStyle w:val="span"/>
        </w:rPr>
        <w:t xml:space="preserve"> nationwide signal loss overnight</w:t>
      </w:r>
    </w:p>
    <w:p w:rsidR="00FF6DC3" w:rsidRDefault="00E4095E">
      <w:pPr>
        <w:pStyle w:val="ulli"/>
        <w:numPr>
          <w:ilvl w:val="0"/>
          <w:numId w:val="8"/>
        </w:numPr>
        <w:spacing w:line="280" w:lineRule="atLeast"/>
        <w:ind w:left="640" w:hanging="270"/>
        <w:rPr>
          <w:rStyle w:val="span"/>
        </w:rPr>
      </w:pPr>
      <w:r>
        <w:rPr>
          <w:rStyle w:val="span"/>
        </w:rPr>
        <w:t>Trained and mentored new hires and struggling employees</w:t>
      </w:r>
    </w:p>
    <w:p w:rsidR="00FF6DC3" w:rsidRDefault="00E4095E">
      <w:pPr>
        <w:pStyle w:val="divdocumentdivsectiontitle"/>
        <w:spacing w:before="160" w:after="60"/>
        <w:rPr>
          <w:b/>
          <w:bCs/>
        </w:rPr>
      </w:pPr>
      <w:r>
        <w:rPr>
          <w:b/>
          <w:bCs/>
        </w:rPr>
        <w:t>Education and</w:t>
      </w:r>
      <w:r>
        <w:rPr>
          <w:b/>
          <w:bCs/>
        </w:rPr>
        <w:t xml:space="preserve"> Training</w:t>
      </w:r>
    </w:p>
    <w:p w:rsidR="00FF6DC3" w:rsidRDefault="00E4095E">
      <w:pPr>
        <w:pStyle w:val="divdocumentsinglecolumn"/>
        <w:spacing w:line="280" w:lineRule="atLeast"/>
      </w:pPr>
      <w:r>
        <w:rPr>
          <w:rStyle w:val="spancompanynameeduc"/>
        </w:rPr>
        <w:t>High-Tech Institute - Phoenix</w:t>
      </w:r>
      <w:r>
        <w:rPr>
          <w:rStyle w:val="singlecolumnspanpaddedlinenth-child1"/>
        </w:rPr>
        <w:t xml:space="preserve"> </w:t>
      </w:r>
    </w:p>
    <w:p w:rsidR="00FF6DC3" w:rsidRDefault="00E4095E">
      <w:pPr>
        <w:pStyle w:val="spanpaddedline"/>
        <w:spacing w:line="280" w:lineRule="atLeast"/>
      </w:pPr>
      <w:r>
        <w:rPr>
          <w:rStyle w:val="spandegree"/>
        </w:rPr>
        <w:t>Associate of Science</w:t>
      </w:r>
      <w:r>
        <w:rPr>
          <w:rStyle w:val="span"/>
        </w:rPr>
        <w:t xml:space="preserve">: </w:t>
      </w:r>
      <w:r>
        <w:rPr>
          <w:rStyle w:val="spanprogramline"/>
        </w:rPr>
        <w:t>Computer Science</w:t>
      </w:r>
    </w:p>
    <w:p w:rsidR="00FF6DC3" w:rsidRDefault="00E4095E">
      <w:pPr>
        <w:pStyle w:val="spanpaddedline"/>
        <w:spacing w:line="280" w:lineRule="atLeast"/>
      </w:pPr>
      <w:r>
        <w:rPr>
          <w:rStyle w:val="span"/>
        </w:rPr>
        <w:t>Phoenix, AZ</w:t>
      </w:r>
      <w:r>
        <w:t xml:space="preserve"> </w:t>
      </w:r>
    </w:p>
    <w:p w:rsidR="00FF6DC3" w:rsidRDefault="00E4095E">
      <w:pPr>
        <w:pStyle w:val="divdocumentsinglecolumn"/>
        <w:spacing w:before="120" w:line="280" w:lineRule="atLeast"/>
      </w:pPr>
      <w:r>
        <w:rPr>
          <w:rStyle w:val="spancompanynameeduc"/>
        </w:rPr>
        <w:t>Austin Coding Academy</w:t>
      </w:r>
      <w:r>
        <w:rPr>
          <w:rStyle w:val="singlecolumnspanpaddedlinenth-child1"/>
        </w:rPr>
        <w:t xml:space="preserve"> </w:t>
      </w:r>
    </w:p>
    <w:p w:rsidR="00FF6DC3" w:rsidRDefault="00E4095E">
      <w:pPr>
        <w:pStyle w:val="spanpaddedline"/>
        <w:spacing w:line="280" w:lineRule="atLeast"/>
      </w:pPr>
      <w:r>
        <w:rPr>
          <w:rStyle w:val="spandegree"/>
        </w:rPr>
        <w:t>Certificate of Completion</w:t>
      </w:r>
      <w:r>
        <w:rPr>
          <w:rStyle w:val="span"/>
        </w:rPr>
        <w:t xml:space="preserve">: </w:t>
      </w:r>
      <w:r>
        <w:rPr>
          <w:rStyle w:val="spanprogramline"/>
        </w:rPr>
        <w:t xml:space="preserve">HTML, CSS, </w:t>
      </w:r>
      <w:proofErr w:type="spellStart"/>
      <w:r>
        <w:rPr>
          <w:rStyle w:val="spanprogramline"/>
        </w:rPr>
        <w:t>Javascript</w:t>
      </w:r>
      <w:proofErr w:type="spellEnd"/>
    </w:p>
    <w:p w:rsidR="00FF6DC3" w:rsidRDefault="00E4095E">
      <w:pPr>
        <w:pStyle w:val="spanpaddedline"/>
        <w:spacing w:line="280" w:lineRule="atLeast"/>
      </w:pPr>
      <w:r>
        <w:rPr>
          <w:rStyle w:val="span"/>
        </w:rPr>
        <w:t>Austin, TX</w:t>
      </w:r>
      <w:r>
        <w:t xml:space="preserve"> </w:t>
      </w:r>
    </w:p>
    <w:p w:rsidR="00FF6DC3" w:rsidRDefault="00E4095E">
      <w:pPr>
        <w:pStyle w:val="divdocumentsinglecolumn"/>
        <w:spacing w:before="120" w:line="280" w:lineRule="atLeast"/>
      </w:pPr>
      <w:r>
        <w:rPr>
          <w:rStyle w:val="spancompanynameeduc"/>
        </w:rPr>
        <w:t>Austin Coding Academy</w:t>
      </w:r>
      <w:r>
        <w:rPr>
          <w:rStyle w:val="singlecolumnspanpaddedlinenth-child1"/>
        </w:rPr>
        <w:t xml:space="preserve"> </w:t>
      </w:r>
    </w:p>
    <w:p w:rsidR="00FF6DC3" w:rsidRDefault="00E4095E">
      <w:pPr>
        <w:pStyle w:val="spanpaddedline"/>
        <w:spacing w:line="280" w:lineRule="atLeast"/>
      </w:pPr>
      <w:r>
        <w:rPr>
          <w:rStyle w:val="spandegree"/>
        </w:rPr>
        <w:lastRenderedPageBreak/>
        <w:t>Certificate of Completion</w:t>
      </w:r>
      <w:r>
        <w:rPr>
          <w:rStyle w:val="span"/>
        </w:rPr>
        <w:t xml:space="preserve">: </w:t>
      </w:r>
      <w:r>
        <w:rPr>
          <w:rStyle w:val="spanprogramline"/>
        </w:rPr>
        <w:t>C#, T-SQL</w:t>
      </w:r>
    </w:p>
    <w:p w:rsidR="00FF6DC3" w:rsidRDefault="00E4095E">
      <w:pPr>
        <w:pStyle w:val="spanpaddedline"/>
        <w:spacing w:line="280" w:lineRule="atLeast"/>
      </w:pPr>
      <w:r>
        <w:rPr>
          <w:rStyle w:val="span"/>
        </w:rPr>
        <w:t>Austin, TX</w:t>
      </w:r>
      <w:r>
        <w:t xml:space="preserve"> </w:t>
      </w:r>
    </w:p>
    <w:p w:rsidR="00FF6DC3" w:rsidRDefault="00E4095E">
      <w:pPr>
        <w:pStyle w:val="divdocumentsinglecolumn"/>
        <w:tabs>
          <w:tab w:val="right" w:pos="10620"/>
        </w:tabs>
        <w:spacing w:before="120" w:line="280" w:lineRule="atLeast"/>
      </w:pPr>
      <w:r>
        <w:rPr>
          <w:rStyle w:val="spancompanynameeduc"/>
        </w:rPr>
        <w:t xml:space="preserve">Austin </w:t>
      </w:r>
      <w:r>
        <w:rPr>
          <w:rStyle w:val="spancompanynameeduc"/>
        </w:rPr>
        <w:t>Coding Academy</w:t>
      </w:r>
      <w:r>
        <w:rPr>
          <w:rStyle w:val="singlecolumnspanpaddedlinenth-child1"/>
        </w:rPr>
        <w:t xml:space="preserve"> </w:t>
      </w:r>
      <w:r>
        <w:rPr>
          <w:rStyle w:val="datesWrapper"/>
        </w:rPr>
        <w:tab/>
      </w:r>
      <w:r>
        <w:rPr>
          <w:rStyle w:val="datesWrapper"/>
        </w:rPr>
        <w:t xml:space="preserve"> </w:t>
      </w:r>
      <w:r>
        <w:rPr>
          <w:rStyle w:val="span"/>
        </w:rPr>
        <w:t>June 2019</w:t>
      </w:r>
      <w:r>
        <w:rPr>
          <w:rStyle w:val="datesWrapper"/>
        </w:rPr>
        <w:t xml:space="preserve"> </w:t>
      </w:r>
    </w:p>
    <w:p w:rsidR="00FF6DC3" w:rsidRDefault="00E4095E">
      <w:pPr>
        <w:pStyle w:val="spanpaddedline"/>
        <w:spacing w:line="280" w:lineRule="atLeast"/>
      </w:pPr>
      <w:r>
        <w:rPr>
          <w:rStyle w:val="spandegree"/>
        </w:rPr>
        <w:t>Certificate of Completion</w:t>
      </w:r>
      <w:r>
        <w:rPr>
          <w:rStyle w:val="span"/>
        </w:rPr>
        <w:t xml:space="preserve">: </w:t>
      </w:r>
      <w:r>
        <w:rPr>
          <w:rStyle w:val="spanprogramline"/>
        </w:rPr>
        <w:t>Advanced .Net And MVC</w:t>
      </w:r>
    </w:p>
    <w:p w:rsidR="00FF6DC3" w:rsidRDefault="00E4095E">
      <w:pPr>
        <w:pStyle w:val="spanpaddedline"/>
        <w:spacing w:line="280" w:lineRule="atLeast"/>
      </w:pPr>
      <w:r>
        <w:rPr>
          <w:rStyle w:val="span"/>
        </w:rPr>
        <w:t>Austin, TX</w:t>
      </w:r>
      <w:r>
        <w:t xml:space="preserve"> </w:t>
      </w:r>
    </w:p>
    <w:p w:rsidR="00FF6DC3" w:rsidRDefault="00E4095E">
      <w:pPr>
        <w:pStyle w:val="divdocumentdivsectiontitle"/>
        <w:spacing w:before="160" w:after="60"/>
        <w:rPr>
          <w:b/>
          <w:bCs/>
        </w:rPr>
      </w:pPr>
      <w:r>
        <w:rPr>
          <w:b/>
          <w:bCs/>
        </w:rPr>
        <w:t>Activities and Honors</w:t>
      </w:r>
    </w:p>
    <w:p w:rsidR="00FF6DC3" w:rsidRDefault="00E4095E">
      <w:pPr>
        <w:pStyle w:val="ulli"/>
        <w:numPr>
          <w:ilvl w:val="0"/>
          <w:numId w:val="9"/>
        </w:numPr>
        <w:pBdr>
          <w:left w:val="none" w:sz="0" w:space="0" w:color="auto"/>
        </w:pBdr>
        <w:spacing w:line="280" w:lineRule="atLeast"/>
        <w:ind w:left="640" w:hanging="270"/>
      </w:pPr>
      <w:r>
        <w:t>Charter Distinction A</w:t>
      </w:r>
      <w:r>
        <w:t>ward 2017</w:t>
      </w:r>
    </w:p>
    <w:p w:rsidR="00FF6DC3" w:rsidRDefault="00E4095E">
      <w:pPr>
        <w:pStyle w:val="ulli"/>
        <w:numPr>
          <w:ilvl w:val="0"/>
          <w:numId w:val="9"/>
        </w:numPr>
        <w:spacing w:line="280" w:lineRule="atLeast"/>
        <w:ind w:left="640" w:hanging="270"/>
      </w:pPr>
      <w:r>
        <w:t>Charter Achievement Award 2017</w:t>
      </w:r>
    </w:p>
    <w:p w:rsidR="00FF6DC3" w:rsidRDefault="00E4095E">
      <w:pPr>
        <w:pStyle w:val="divdocumentdivsectiontitle"/>
        <w:spacing w:before="160" w:after="60"/>
        <w:rPr>
          <w:b/>
          <w:bCs/>
        </w:rPr>
      </w:pPr>
      <w:r>
        <w:rPr>
          <w:b/>
          <w:bCs/>
        </w:rPr>
        <w:t>Websites, Portfolios, Profiles</w:t>
      </w:r>
    </w:p>
    <w:p w:rsidR="00FF6DC3" w:rsidRDefault="00E4095E">
      <w:pPr>
        <w:pStyle w:val="ulli"/>
        <w:numPr>
          <w:ilvl w:val="0"/>
          <w:numId w:val="10"/>
        </w:numPr>
        <w:pBdr>
          <w:left w:val="none" w:sz="0" w:space="0" w:color="auto"/>
        </w:pBdr>
        <w:spacing w:line="280" w:lineRule="atLeast"/>
        <w:ind w:left="640" w:hanging="270"/>
      </w:pPr>
      <w:r>
        <w:rPr>
          <w:rStyle w:val="span"/>
        </w:rPr>
        <w:t>www.MeetBrettJackson.com</w:t>
      </w:r>
    </w:p>
    <w:p w:rsidR="00FF6DC3" w:rsidRDefault="00E4095E">
      <w:pPr>
        <w:pStyle w:val="ulli"/>
        <w:numPr>
          <w:ilvl w:val="0"/>
          <w:numId w:val="10"/>
        </w:numPr>
        <w:spacing w:line="280" w:lineRule="atLeast"/>
        <w:ind w:left="640" w:hanging="270"/>
      </w:pPr>
      <w:r>
        <w:rPr>
          <w:rStyle w:val="span"/>
        </w:rPr>
        <w:t>https://www.linkedin.com/in</w:t>
      </w:r>
      <w:r>
        <w:rPr>
          <w:rStyle w:val="span"/>
        </w:rPr>
        <w:t>/brett-jackson-57568554/</w:t>
      </w:r>
    </w:p>
    <w:p w:rsidR="00FF6DC3" w:rsidRDefault="00E4095E">
      <w:pPr>
        <w:pStyle w:val="ulli"/>
        <w:numPr>
          <w:ilvl w:val="0"/>
          <w:numId w:val="10"/>
        </w:numPr>
        <w:spacing w:line="280" w:lineRule="atLeast"/>
        <w:ind w:left="640" w:hanging="270"/>
      </w:pPr>
      <w:r>
        <w:rPr>
          <w:rStyle w:val="span"/>
        </w:rPr>
        <w:t>https://github.com/Brettj85</w:t>
      </w:r>
    </w:p>
    <w:sectPr w:rsidR="00FF6DC3">
      <w:pgSz w:w="12240" w:h="15840"/>
      <w:pgMar w:top="640" w:right="800" w:bottom="6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AC76A2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300B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F235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4440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9649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968B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941D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7869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2A43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4CE8E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90ED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06B3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DCF0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22C5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DC4B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78D3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4CD6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901E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300E5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5AEB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2E99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6E5D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8A77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EE11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889D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02C6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D0F1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20E69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B60D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740F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BCD7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9679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081C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5624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638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D82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6C28B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483A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A0D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BE47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AADE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3E18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3CB3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8497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7051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FD296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CC19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20C2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C20A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821C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E229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6EAD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A2AC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98EF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9089D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D641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249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D8B3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A066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A4F5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A681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72C6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E2AC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41A4C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E083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F64A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4CC7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F014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DE05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EA07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D41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8C4F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F969B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F00A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D064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7E1B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4E37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DA72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DAEC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5C2C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06F4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7354C6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1699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084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C047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AC3B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8AFD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8EBD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E22F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6C3D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C3"/>
    <w:rsid w:val="00263291"/>
    <w:rsid w:val="00E4095E"/>
    <w:rsid w:val="00FF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11A77C-5666-450D-BA53-21ED9ADB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  <w:pPr>
      <w:pBdr>
        <w:bottom w:val="single" w:sz="16" w:space="0" w:color="DADADA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lowerborder">
    <w:name w:val="div_document_lowerborder"/>
    <w:basedOn w:val="Normal"/>
    <w:pPr>
      <w:pBdr>
        <w:top w:val="none" w:sz="0" w:space="1" w:color="auto"/>
        <w:bottom w:val="single" w:sz="16" w:space="0" w:color="DADADA"/>
      </w:pBdr>
      <w:spacing w:line="12" w:lineRule="auto"/>
    </w:p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2"/>
      <w:szCs w:val="22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20" w:lineRule="atLeast"/>
    </w:pPr>
    <w:rPr>
      <w:color w:val="CB454E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companynameeduc">
    <w:name w:val="span_companyname_educ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Brett Jackson</vt:lpstr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Brett Jackson</dc:title>
  <dc:creator>Jackson, Brett</dc:creator>
  <cp:lastModifiedBy>Jackson, Brett</cp:lastModifiedBy>
  <cp:revision>3</cp:revision>
  <dcterms:created xsi:type="dcterms:W3CDTF">2019-07-30T01:55:00Z</dcterms:created>
  <dcterms:modified xsi:type="dcterms:W3CDTF">2019-07-30T02:05:00Z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eFQAAB+LCAAAAAAABAAUmsV2pFAURT+IAW5D3II7M6xwd76+6UEmWZWVV497z9k7FYGGUJ7lGEFgIFzkBRgVcRZhCRHnSIKjUHviw7E8QAFVKsiZwsI6Y3eMZ/vZg3VY89KF7XMjDMndak4WykIUrWfRGyvq6U578aLTsfna2Cm+CyjgBYMnnmPlanx97Fev94cLghkw3gBG/oZwV45CdH+M9AKxoRp3pig2VXku8Yj5CIJm9qo2XaeMRPqw9BK</vt:lpwstr>
  </property>
  <property fmtid="{D5CDD505-2E9C-101B-9397-08002B2CF9AE}" pid="3" name="x1ye=1">
    <vt:lpwstr>c+Cbd9cizL4t/eL4eDS0KkqH9zVV5X7xBQ6BE+zQjLllSgb77o7Q0HGY2iJWdNJEk5gVPpUQ2eIPreInwfHGug8Dt5H8Vof0dQcRf7SR25h//t62TEAFERWZ6evpSFksOhf9+OBDsxv0HuEpxmNQB8Lx+mEL6CGnVhEbm/4Z027DBYNkHVxyKK2pq8OW4lreu1aWq3GLdszdAUqjoNYziLPmbHzX/tToFFS7LyDHDW5CugeE/fXWcsDU6fKh4O3</vt:lpwstr>
  </property>
  <property fmtid="{D5CDD505-2E9C-101B-9397-08002B2CF9AE}" pid="4" name="x1ye=10">
    <vt:lpwstr>KY/0xfC7DnCqL8ZJZprW5tAxrYSQJj+8U+kpcrJoOVGiZy5LqJflbS4emzCofTrUmyT/28nwNoYDJvQ5ltXqKEYA3ljuXExlovdyUKwz6Qxmh4Y5TAHh2ivciBmQBFicelG3KVsS4y0rWpk0WEmlaEufADdS2fEtHivmxbcKr4PTwF6sqA2g+v79sJEdksKkoqsIE0hebmodx8RIFfed4lUE1I8u6qGNPv3oIT98LQiv+UnPzjspso6V16LCnA8</vt:lpwstr>
  </property>
  <property fmtid="{D5CDD505-2E9C-101B-9397-08002B2CF9AE}" pid="5" name="x1ye=11">
    <vt:lpwstr>CoIbOm5OlDUfzWU3Ym2OW/GL/h7fBU7ZrypHcXyHr5J+IuvSllw/L1gEHJj2fT1T2TI9GjbzCYN7jvh5tZanAbyX64As3ghy6i7vRmte0TxbXe5G36UtXfxwpJpJCcNqm3Lz2pjPwLcwPDYADmptTmgXPNBUE0D0Ckt+bX2iYhNNqdX1AH1ssWrXefLiHxdid6KKV4LKGGiTO8PA+krqPWBtnm+845cEQz3PsxlK0Qw8FL/FB4atQ1yJ3SVWC02</vt:lpwstr>
  </property>
  <property fmtid="{D5CDD505-2E9C-101B-9397-08002B2CF9AE}" pid="6" name="x1ye=12">
    <vt:lpwstr>/DgQ4gyAV6mozliKdAS9HGsklJQGAEVCiinZWQyG3O2mgBiF4bo0mn4o4V1bIEcdQxmnPomC0JzSHeOVvj0yQd8YQ3jxW+YWilQALxUljV+STiPFF69HVvNfRjAzxg65TUTAoOwPeUXk+R6n47R/wk1E17Ze2jLZiKTKBwABYfAt3uKDkyqeUD8lpgzlNMrCfZW0U28OSWHmpYpTkpIXBgxwIMLpARFD5bYNP1Ig/xR++aXcYeqe+/umrpwG/et</vt:lpwstr>
  </property>
  <property fmtid="{D5CDD505-2E9C-101B-9397-08002B2CF9AE}" pid="7" name="x1ye=13">
    <vt:lpwstr>+kFF27uv3wBqrRCuZmVFqKbPyvmxzxhIMuHDnArqE77nE9bbTBFmj7WbU07SsvqZoI0OE/wFjCkzLEusSsaoTRvA+0IcD0Qcifemk2gwOPAI6M/FIi6MMKptAQ7OrYuWtyU0KkJrVrKY4ORJGVdHeVepkKpqDtkjfVXVaUPZtWG2rLYIaevKPKjcRKvNRT0WXRPpQ9ssaHeE4jqWz+qqW+kNIvqYY7ERLms8YLfeRMUtYJ1DU26BrBSxAivZtAu</vt:lpwstr>
  </property>
  <property fmtid="{D5CDD505-2E9C-101B-9397-08002B2CF9AE}" pid="8" name="x1ye=14">
    <vt:lpwstr>ZJ1nToTYRTjW6RLLNF6hzUzVfZMuU9bvjwOPGFcQxwvmLd9WZyVuJ+u1pVMTEhhaITyDyOFq5J8XdH1vMd50FH6bUifxoNNlxsERbefcHY4m/DyHCI/ei8oXDoY3tLWHHbXiV2W3wKpSuYzGRRyYJdVBSKfzK4tJblPJA2E5WN+TVN1/HbjJYu9nq7K1L0kEcHz/UKNbeYh0Mo1R1vCmBAEHTBqSBA0TVatlLIRJbp4DoDxQkdJYG3icwLJ4Nrz</vt:lpwstr>
  </property>
  <property fmtid="{D5CDD505-2E9C-101B-9397-08002B2CF9AE}" pid="9" name="x1ye=15">
    <vt:lpwstr>CxNhQC3OSDSlUEQJ3VljIILX9agkU3aq2h2BNydTJOud+ESSfvdGsHJ5MqesLj1p4PpmSDFy0G43/5QvgwoSMqOV71Uu/5p+x/SwtHfW7+2QCjhSRCHjKA0qhUwyEOvy5ydvwxwXJAkMjV+Uhrmeia2/1s/ePNnK6/hntPSePkDOB7lNU2kchOrQC8RDhwH3/hvVjPSZH/QJtkjeWb4sZdqw16AmWJEfRz6qIdfbCD0JWCmWWBSunTqgouCFUHF</vt:lpwstr>
  </property>
  <property fmtid="{D5CDD505-2E9C-101B-9397-08002B2CF9AE}" pid="10" name="x1ye=16">
    <vt:lpwstr>l1zij1OsWdEPKizVn+r0RX6sf9CWeQo+Osp+WR2BJ5eYXfV6XnO2uRlsitaJXo4/ZIC41/EvqaB1KcTxo5rFc59yXfYmEVJYolsPvYQ+iqWy/7kIl1UYoGh699JWqrehLKgB/FdzzIknNv5VcBjHDdyT04v9dVSzdUexy45XpytoHGMJJT+Plv4SbvIrKVEDuzLL7a+qaOaB67uq/tB7USBnEq/eEtg6eryE3M8ccVTjJb+DlFLaVzSf/hy39vn</vt:lpwstr>
  </property>
  <property fmtid="{D5CDD505-2E9C-101B-9397-08002B2CF9AE}" pid="11" name="x1ye=17">
    <vt:lpwstr>fG2m2FQAQ9isK//GUvAldEVCXx1nH33utkZ6NwZ/z6f7FTsKh4AIdNqW/NbEKeb9O4iV08Rwov7e/Xe572Qw9N62pfXlTHZwgWSEFdsB7pU87XqhJ62czDe7qp/BLs41PyhUsir4FbPPaT1fZCYwyiKOe58YNPOb1ronlaOvC2TkyS14dd0vAMpYbGbxCeKkuPSrJqr/rgQBatCjObonufZFEu9MJc1P6QvvN6ADMkLvcwv9Cu5nEIwUc8I4k2X</vt:lpwstr>
  </property>
  <property fmtid="{D5CDD505-2E9C-101B-9397-08002B2CF9AE}" pid="12" name="x1ye=18">
    <vt:lpwstr>Q1csCoswM7uq1267U48fijcD1PfN65OO59bQmhWpcVJghwtTpwYpznitGoGW0uUWOzS1rBl32H+TZ5RswXGjCfZobE3AD8ZaHoDDw6l2ddYyFAtbp28mWR/MLLqmSK1kQaaoVJkIO2VjZO/yk1uZxnQgK/AE0H6UCG0sf26LF0g76pxeSpIRpyy8jGEdnc2fmD0u0laUjsKxibYZXqHEGWaO/TJCLzucLyW8W0XxePH3Z4MjE9rejN2eQvgIvX+</vt:lpwstr>
  </property>
  <property fmtid="{D5CDD505-2E9C-101B-9397-08002B2CF9AE}" pid="13" name="x1ye=19">
    <vt:lpwstr>Ot8AEB2UJtwzv5bH5/GkDARmj9duLu1LUUSLim6kb3aO5uDzO5mFuAFac+rErYFx8MziS3NFj5Wk44/Pv1EFfl2zyuNV0VIz5Pd+13/QjPcf5h3VRdoQJ7w94xkprGdHpOeOsr8vnFKoKWkviLRCqFwcBzIf/fPOjztnXZS2tjmaUtMJlWALMt+/lBrv94A+AtcZ74Yeozb321Kr21GV98V1pSxmBOAOda9g7Hr4zkyFZe5zGZZWHUHzywB12fH</vt:lpwstr>
  </property>
  <property fmtid="{D5CDD505-2E9C-101B-9397-08002B2CF9AE}" pid="14" name="x1ye=2">
    <vt:lpwstr>lPvJzYo58mdXu0rcWycjx++2aVyVnMlZFAlmogyclH+ru8RF2mlWr/0hPaS67aapYt18u4G2rCnd7YcRhttWW2zb/DINLqj/L+spY5fEGaTSHZ04MLoi7rmabg0Kxs/27BPtxmCNU3Dhbb4/CMPv5CKtuyHDe2JM0qRTE9eNMWh0TvApzxuqjP4Q0KCZisggHUvNYTyOW07D1hMsqnnEcNr978eozGqAyktNZUDyRyF55zqYCJCGfsFv9ZOKB2D</vt:lpwstr>
  </property>
  <property fmtid="{D5CDD505-2E9C-101B-9397-08002B2CF9AE}" pid="15" name="x1ye=20">
    <vt:lpwstr>ZtvMYPQOvxRsVfWFchSnRdkLloOfZ5H34igNR1orumPyZ0CFSqj6cTXYW3U1S6pxw+pLY3ZGUniCpSIHIOWEbPZESE8stqijsN1DqJsAmrCZ3nGvvwa7M2rmLhUUggc1eOC8p9FgM0rKclYbcX9BcYIeTTT2yHnsIoxPVSbhPiN+ogMNBgWueOOjQNoxQ/jKdpzj/hoYeva3M49JpVZy5DAM5GMUe8UVz4i39ztWtmUUHI/Xx45UDjfXlRf+XBM</vt:lpwstr>
  </property>
  <property fmtid="{D5CDD505-2E9C-101B-9397-08002B2CF9AE}" pid="16" name="x1ye=21">
    <vt:lpwstr>23nNKxXq2q3ZpgmdIvVUvmsWYXEPUGFu9IbWgfB8P1mn0gEj9y0g6b8RcEu2q4vdFJlgMiGqk1MWUklX9nIvQ/BMGjOsDJs8eLYU0Jj7qJEXvPDnIL7CSfYBpHv2BklOofMwTHhSmHW5FjJSaeq4LjfUDY8hK7fcQhBvUG6ziZVysEPBxRfgXzdPwk1ZlUfk6pmU5EhGLNjxGgAp1TRb/tz3WD/jjRKbnRcqEeOWiYsqCZyugeSrHSEQzv7eLxQ</vt:lpwstr>
  </property>
  <property fmtid="{D5CDD505-2E9C-101B-9397-08002B2CF9AE}" pid="17" name="x1ye=22">
    <vt:lpwstr>7a/oX5Jc1/uS36Pobgzgyj2yF7ODgms07ThN/EIkKDZOuoVZhqC3HafZlhBrj7v6hwsrRPaUPQNJnT41Cz9lZyNuZLGrx5PUu+Z4v+s9xxi/9csJ2lBFLpCbF+6jXx06tho25qnfpoxYbEH45kLtbHf7TU7HZ+2/RLAok6M+tR+cS0yPGXx1Mv4VkXl7pjMzrPhUOCE4IKnOHSKKoJPfat3+VN6vYwr76rBEC11/QGOKrao9biuuVn01wD329ts</vt:lpwstr>
  </property>
  <property fmtid="{D5CDD505-2E9C-101B-9397-08002B2CF9AE}" pid="18" name="x1ye=23">
    <vt:lpwstr>bJzogLf4Ugn3dIkfgogl9Qm4zzbPk69mOHiIE126w5Va8T8XQ29fDpl8mxoAZZj3yz+VFYDzPmbY7qtxhkRfMHgNn8xPf9OkR27b3okJEV5c0tWYXK3+kCZLwCW5Fp3MQP+hCealupjS7ic6B0DxWCxk9nE2aH8/27HU7fXew+8cviBg4mo4TmxL2q0R2Z1jWEyoIpVSX5KXTZu5gYlH3Fs1ocN9/c09x8ujyg+IhIge+G5euHDWE+80GFtMHEe</vt:lpwstr>
  </property>
  <property fmtid="{D5CDD505-2E9C-101B-9397-08002B2CF9AE}" pid="19" name="x1ye=24">
    <vt:lpwstr>snbRGe7X7rwWJrml+k9isqMYn2lhSkZeZCdf6Zeu9GOxR9/y6a3UPdJKXqkmhPqP+o2J8kvjGqaqvVnXTuW6jcfyyHMXEhNM3JjLHKBdNi81pAvligyIIzF1JH5ZHwHAAleuzTIp9QCJzvb+KLP2C5A0TaRowcBFlT9DiddR+Ga2a3RDul0wMaxiO/YGNXROKQsmuHJkj3crWyS7cb3uVUSkxRqfIkIjuAK4Nxyygtkv9KR+UsxNmhJvDTfLPbe</vt:lpwstr>
  </property>
  <property fmtid="{D5CDD505-2E9C-101B-9397-08002B2CF9AE}" pid="20" name="x1ye=25">
    <vt:lpwstr>9eqd2wEAP0UrTplGxgZyGgjQoRWZrqk7XU2n0JdZQK4a3oDKDhNr3lngUptjoog/dp85Z9USjuuqM5DP/seN1hZPH82ZYMerzIEugCdBjiUjhFNIhXanQ8K3poCI6NnDX3zhvrCN6V7L877FrzTz0vxrJ9bKdS/uxTT3U2PePaRfOERQyOVPbV04wigfm587Ddsu3vqHAL3yOszQGH+mvrpmLFnHyAJOW+Zb96Y+xnKoKs3mzYmh73VxDSxegKK</vt:lpwstr>
  </property>
  <property fmtid="{D5CDD505-2E9C-101B-9397-08002B2CF9AE}" pid="21" name="x1ye=26">
    <vt:lpwstr>PmQuq1YO1yABJKDvG5ajiLDXWwwbdlBeMvv+Pn82og2zj0ZL7i0q0WnsCGAsS/By7g32/GRkX1Hd1y6c2ZjyqXe69jlXv/+wgTIpSapZS7Y2NaHZY/JpvmNtHvLkH56VJCwoaETe1zhJrlBYBcOdhmfFnvVxloiVgbWx3p6OWB8Sf5NgJflK19eL5lkfGziqzc8wBioIAbn8ugTGTk+eh6khMEhjQ+A9un2sidkxf9nmaboqBxnfWOaYdAsNkVm</vt:lpwstr>
  </property>
  <property fmtid="{D5CDD505-2E9C-101B-9397-08002B2CF9AE}" pid="22" name="x1ye=27">
    <vt:lpwstr>QJWPJZI45Rnq+ec2QBNh56mY1Z3J8yhurSi/XqSz5m/I0/LUXIUrIejCzgZ/ZvqP9wqf2A5YTnssZTZrZoBKiLTDToTe4OaYt0VyKDeVYNWoW5TrZ3uEIejOyGP2DrHcsJTBnPrEPjeBfqc3i3ECnFMBhJ2IVzIczuRUs98KEhvTuGPVz46pOU6knBK3de4fuePyneHS0BCTyr3xVElPm5S1LO7Dz27zzSGDU5xTUM6dUyTdLBVi5FvwMe/v7TN</vt:lpwstr>
  </property>
  <property fmtid="{D5CDD505-2E9C-101B-9397-08002B2CF9AE}" pid="23" name="x1ye=28">
    <vt:lpwstr>tZZ3LPu1dQpa4DLrl9BoU0m0+jjG94gedjz967c3U2rCOjGjfynpAf/qnMEkPRpPwUM7/KRBMBzKYVzyu43q3RWtoqQuOmrSHW5wiAic0ulPNw6gM+LVXbes3qCKX+zZOSfocOqZj2EP3IJ0o6GzAZn0/lpUze0gyK7pJEptmzjN8kB5cDvJEutSeEoHZZl7JGkIoPGY1QHUERYFfr1DXlNPhmfrQdLyswhU9xbuAlOShpxwMiOnhPoQtDGU68t</vt:lpwstr>
  </property>
  <property fmtid="{D5CDD505-2E9C-101B-9397-08002B2CF9AE}" pid="24" name="x1ye=29">
    <vt:lpwstr>euDket7wHlvPXPy3ceJPMTvEEqWzRX/7CAwKDa7dnQJwwPb3Q93mDxqXysZq89hlqdSCstO6od8jCdEqTtK2eZc/zVzs7ojZRGf7ARnXMuY8hANs1T2gbTmvePVmqzMIzvvuTffaenSlt8lf+4zSVkHug80k4PnP3IDdvGifwbBlfeTxHfKh+Kg9BpgLHvzpEcU9I80puZeKm7ekScPBbzhqo0QBqm20WFkc88reOraRfocZ275PKXPZ5xQ/Y4Y</vt:lpwstr>
  </property>
  <property fmtid="{D5CDD505-2E9C-101B-9397-08002B2CF9AE}" pid="25" name="x1ye=3">
    <vt:lpwstr>JQzvaXITf5HjCGk0QqaZFSMxUbObZsJwnfAuCwPPbv4XNkPAw3elCye/N2BsDSwm+RctpRrKHhMnXjeqq0cyO5EdEo+tAtA2yL35ugoQLCRauHWsawVc8IS9sgJS+6qSfcPwB/9rP51LQQYrdabzTQsWqCK9t6kRV2SLVr2o78Bt2kYQi91eoTxvj6nMqZErDEtPOBpPEayokOehZ0EPfPzZo2bi8puRloHbe2STLcbKjNzaOcRNxmBxtjVzhXz</vt:lpwstr>
  </property>
  <property fmtid="{D5CDD505-2E9C-101B-9397-08002B2CF9AE}" pid="26" name="x1ye=30">
    <vt:lpwstr>e3tEU0ydtm5kjMXCbN2SKu6rEckKOUt923VXHuVlG4KT0lpja6GWfMMj34QNV/JZlE8ZbTAF1ZAkRr4B/cLDmP1uhWcDk+vey4SzxiuHmJ3Uy9bf46LjrsATb6B3JbEdoAxYwfaoB/3J0SopJ6Ehw0GgY98n1ZkSkl2sKVHA458TeER0hTr8LYAwy08l9apNcLMCdRzkvBN9fMJLYUpbA+YR5QdCBkc759AWm4FYwOPjW9MKP6Sjwpv0O7g/wuX</vt:lpwstr>
  </property>
  <property fmtid="{D5CDD505-2E9C-101B-9397-08002B2CF9AE}" pid="27" name="x1ye=31">
    <vt:lpwstr>w8bURoYcV5R7Oc7uvu2un9u3a+DYSSsVunQTW/5tWZCBK3ApEtetMhuUbprWPbpnsN6Sy1NExObtMMqfXs82cMfKWBerkaoua8GrOcnPcwYqzqusNU6YX+y47MuztLa86raqbT75qhYJDkJ8D5BkuG+VOeq6vIYukM7Jdklklc60cokpJ/vURD2gIftdmHm0X5MP/P6mgDG8D7Un99FUijBx9qtm4PV/lDxdMjnFfk7w5p2zfKuW/yPRb22xVKr</vt:lpwstr>
  </property>
  <property fmtid="{D5CDD505-2E9C-101B-9397-08002B2CF9AE}" pid="28" name="x1ye=32">
    <vt:lpwstr>T8E9zA8MR1aQRUdrDNd0Epq5BZ7GW24K8MLDy6SoV/OXAjkCw1KeD1+R5vGVqKthw2aIROAjeu54aVN9e9+udx7PpLXpt6zJ9KGaOfBzd7YBdfwYTei5vnmGNeh09r52N4beFD87rVmc9O9o9iRCsfMB28KYhseWyR8wvyCcP3+/y6odWPhNIvNHiqe/QgJDnv1Fa0G6nOypN8TPqmk0KTNapjebxkkwiX4iStoui9Fbs/lxYjKkdunILx5NiuV</vt:lpwstr>
  </property>
  <property fmtid="{D5CDD505-2E9C-101B-9397-08002B2CF9AE}" pid="29" name="x1ye=33">
    <vt:lpwstr>2Tfv7mC3lqui6IxyMLP39I6rg/QOAj7ydLIqZEX2m1Pi88U9DM24ZdzwcojYk+mwtkseh/+qWpDaPqcIWjVbEcNrEwFTs3fMfcucOSn5a6Ulp0rAu00cY6PLCh3LQI05DifzGywT1iZOw7UcO30zZZHJN9dvu9GxMdaKYITlZdTJHFMBxbW1YoDsyooMK9v2t5gilE7Ptq7aFr10ZTIh1aSx7bJGFRsbsSZoqemfRb+AKK26MsiEP9oKwYT2Ww1</vt:lpwstr>
  </property>
  <property fmtid="{D5CDD505-2E9C-101B-9397-08002B2CF9AE}" pid="30" name="x1ye=34">
    <vt:lpwstr>8JBX/CdPiegk8TJmC/rY0S2pXIy8IWEQHcDon77lyfBTd8ruOIIg5N6YdR3OYUDrjHRzCCx3ktWDHcOtpqEuAR7Y/zx7uGF1edBVwo1hlkV9yLzfdGHHtgxRG8Jvj4M5e/Ff9sVO7EYHLOuDeAd98LekObGybXxPGhP7o0AVg8tJKMEyQDfz/vqe3ZZIsp3Yy9QubMQELvcGf0cIugu1iJmjJdRzW3egic/JuWXFm2dlGFRsSM/PVjkCxoNz/kF</vt:lpwstr>
  </property>
  <property fmtid="{D5CDD505-2E9C-101B-9397-08002B2CF9AE}" pid="31" name="x1ye=35">
    <vt:lpwstr>VYDP25sDQPP2ROsHuaOb6/nlhd6WuZ7oyWIXkJjjKtgBGlKxp3f28k+UsZ1HlrdqogZzM+A7M/JNMOdfeBvuTQ/n6rKv//eq5Tty/cbHAZbUL2Qcw3Ko3hkWj/s+JjfQghF9TRcTVgZLg8C1peXy/0dv7vUXbp+dfrai5alC1WKzupPpbQM6BHx/sgB6XZYV2HyT7fWzLz4Mc6HlqcTwnjpCBf2cNk+4qv0OFO8MsiuEht/vqFxxzlRYufUH4Zh</vt:lpwstr>
  </property>
  <property fmtid="{D5CDD505-2E9C-101B-9397-08002B2CF9AE}" pid="32" name="x1ye=36">
    <vt:lpwstr>Fe1ahUZsXLbRIhWwrBiafIihaH0g5OuNBgAP0YLEAjdK5d0K+uDpoZJcOdXt7pPAHGYzvL3c7WW9xI21wLBgIy92WJpx0R5AMpfa3dtGx2T4GwvqHmKq8401uvrHtihd7rhgHczPMzf+hUiAORTBEGa+7+cvTlhlKvW0EajKf4/LpByr0+D5zCDzhpgpcJwn7WD81qH8Z5iLZ4rB7HaAeHIOBIYNtGxZriWkoSGnE3CbCsp8mLzOiRVfMb39n/B</vt:lpwstr>
  </property>
  <property fmtid="{D5CDD505-2E9C-101B-9397-08002B2CF9AE}" pid="33" name="x1ye=37">
    <vt:lpwstr>V5AqBpzjeQfO88Sfhpiq9fTQfwH4hfEUpDcLxUc9mg9SdZBSNcMu4RfLj8H42RWosG+7jXINIlFS3cKBOaed9IlWVLMKEtrE1Y0gbc5KMfkQtsURWStpwqEc3NUu1bL2CaOO2p9XzrEnahOVun3CIZFGe7LfNkm4GUp7gM0syL5OuG/nw2yR/jcWwUBP9Sp1PoXYTiHVvDfAi/nMwawS2TowTVclmaMPguY4HYxJgrjHxIGhWpdwqyJolWKjuTP</vt:lpwstr>
  </property>
  <property fmtid="{D5CDD505-2E9C-101B-9397-08002B2CF9AE}" pid="34" name="x1ye=38">
    <vt:lpwstr>QrxLQCrTazOChW2S+pZVNRJHEaVWf38Z3llT6sxvtcXOhYrJcPeYLhbjGTGRX8XG6F7KxhU3KJi+yifbZXaPKz2Rb0Ol2K/FGTQupMgpG0jyp3V58eAEr718Col9Atr59LUWWBiPthGFYX7ROnBYhXAWajG8QarzfbOE0+/np/kRw1evhGCTnjr6bTuuAYHoZyucVqJergwK3+/5TjFIpLKX+dhOi0DKGesHHAYDmy/NdHMHQfw4CMm7Ty9EURH</vt:lpwstr>
  </property>
  <property fmtid="{D5CDD505-2E9C-101B-9397-08002B2CF9AE}" pid="35" name="x1ye=39">
    <vt:lpwstr>/byhgxI7CJIIsjB37St7Sy5t7nMQKY/G3RcSZbWlF48rn0p0B/WoCtv2mGDvPf9zVnRPxMyTL+4mb1HZ+1kQWc5gZDFOgdGgbD0IX0e7/80OIYM3iJkc1WEC3ns/WeE6WfnBDJLiCFEP4TngAyIKmhdQ8N4ZLkxMqGWWQbqI3QjvO3k/6b01tK3Tpw0+hWaO5TYRsVgZhqFvjYwzKIsNqAnDZsAQZh/vKcEB+frJv7Le/JJtJzd1y4cCI8h6yci</vt:lpwstr>
  </property>
  <property fmtid="{D5CDD505-2E9C-101B-9397-08002B2CF9AE}" pid="36" name="x1ye=4">
    <vt:lpwstr>LUjx0fFoKnkJxYAnIswfr8Eoob9hF4dTcEJT6JmcESxzbYbgDVMtsxd0ng3EPfHFJr3ZKFyfEDZ3NP1CH6EDatUoWdm3sy8akjc5nazphlHYI6ruXvXmO1GRXtj1uG1N28qhxZtLUX8Ml8lp5PtCr75lggAchVUsO/xJK7dnErZNf8/SLAKKc+tvexvg7ARHPk+PiGhbP7EsJjpeWRkTmmXTBBVo8pZbXaOMI91jtVV679cNpIqNUG0UYaWhEFe</vt:lpwstr>
  </property>
  <property fmtid="{D5CDD505-2E9C-101B-9397-08002B2CF9AE}" pid="37" name="x1ye=40">
    <vt:lpwstr>/0hLCNbnvsKKsasgNI462roGRJ5f7vnKoOb3MWnZeZkVNgQ7KdRgMfY24fXVrCA/ScsKs52iUSXGYG2XIN4i47LUsNHbgeP9QSuakzF6QmGwq5Mzoo/lIwy9TISstaLuwkX+PD/+EEHEcyhk6GDIGiBMifl9Mc/+9jo+26fhCFja36ET3PQvnLvjS8CO995MOLyNyA1sGCLfVYhbCV8uRAhoL9+oFWf4a4QWgyaqRnFKkT99fO85cwDH+LQ9Olb</vt:lpwstr>
  </property>
  <property fmtid="{D5CDD505-2E9C-101B-9397-08002B2CF9AE}" pid="38" name="x1ye=41">
    <vt:lpwstr>8pxI68pRbOhdwfficqWVury7pxSK4g/5QcQUFbqsqAEo0X5ThN8ct33YpXru8W7yYyEG++4JP8srZHxq9P6XmzDkhyHGzcUvv6lA04yYGT4+gOgXEX1yo6gUcTFc0z7f56HXl+zF0zErttn6oHnatVRVJ6Jd+xRfrPvf8vriXLvyWPeFDtchMjRryO5IJM+dumXAt2+mv+KKWn+/x753WWaqU0DJQTcP3t+MdUbTEe7jLwrPAEaSNhXAJ+DG3+z</vt:lpwstr>
  </property>
  <property fmtid="{D5CDD505-2E9C-101B-9397-08002B2CF9AE}" pid="39" name="x1ye=42">
    <vt:lpwstr>CfIkjU9+a6WOYSb5Zw74iXg56ITOwy55SAuQI2EfHB9qNKAP2dXoWTorG6U9fNFK5k3ti5fFUYfxJMH9sVMVGCV74V9wm63QK48LP7i/G/wXVlMJNovjOeP6jbi5CXi52gDmcMnlPsLSTkGRRlhQAw2pZUQjH0x3oNU8fpgMYvZt+JG9U8r7xqtuRzgjzj309kckbnSyOmny3Emu4m0HgAf0/RmTpifHlxBtONTVcbO39V01OEHC5YGeUr+dbyu</vt:lpwstr>
  </property>
  <property fmtid="{D5CDD505-2E9C-101B-9397-08002B2CF9AE}" pid="40" name="x1ye=43">
    <vt:lpwstr>SPV04eZV77xDtuqyQkuRybmEVjYOkhcyX/q6lKQnpkjpGDq+fNk/56I3HxxctqRVq10gzKQSUBrB+CzxaqqdvEAeSwCEBOcbZr6nheIM/vm4o+DbJwkzdmd0OPQ/oLWjrKWWWLMCd6a2MrmuOg06FcNNxSDtOw9gTQu8QcH2GvL92+nzJxtDMZINk4PmmXiO0ERD0KPGkzj/UHtAi3iWFnnHkwnCoTSJzo4EVmxMz9L9Cdfd1V6A2mb+CvqZBpE</vt:lpwstr>
  </property>
  <property fmtid="{D5CDD505-2E9C-101B-9397-08002B2CF9AE}" pid="41" name="x1ye=44">
    <vt:lpwstr>rjghDWq3WyIaJBaJt3oPBZ3vKstCkO4p8IbLU0ooU584CB2FMMHDiPf3IW7x91WqdZTV4wWU29NA9SXpMmji+d2n9+emyz6jLc/onJ52dLacDkZ4gAYtrRF2dZf1nIUM+hBsoXx+pXHDR7pu417NwIGuY0h4bp97R1SNJxEoWfM1rEsu8h/RZuYRYmYwMowi5lEUjycpiP2sPnifOiTZCT+RIJW9jfBtdjK4OFFFQf9g1V+W+2c/HLDsSwqt4zD</vt:lpwstr>
  </property>
  <property fmtid="{D5CDD505-2E9C-101B-9397-08002B2CF9AE}" pid="42" name="x1ye=45">
    <vt:lpwstr>ys0wVBXFQGKu8yqs2Q69NCf6jS0Y95HPMgN9hXnblI5ebAhjKU87hm/ScXimAO90xuyTpAkZUs/NWagjdgD7WqNrWXtsvbfoPGaRhOgay6a8Q+wPeN45silKDfqoApnw4zQv867q++PdxAej9I0Yt5VfPdyKveYa3WYx7VdeIkTKWort249s8gHQEtx4Mb5eQ3zQfPD1B4IJeCcMfP0JXJeyvP1pR/8xcwQL+5Q137cUcJzt2CwFNLQg8hD8lNG</vt:lpwstr>
  </property>
  <property fmtid="{D5CDD505-2E9C-101B-9397-08002B2CF9AE}" pid="43" name="x1ye=46">
    <vt:lpwstr>2Vv5m7lT5vMJ+YNNJgYZ5NFXVxZrwI10infkM/uf2vueczlgo9dqk0jjy5cYOYeUlZMSY0LnI6JUcpLzPJBRdbY59qGT0u+Bol96/Z1lkdPG5rl3308Z2crPsDB73f+mLLpJJRLO5PcU7qAIvdTPy9zX5aPYFskO1Hwi4MHur3OfjCIS4xW1bjr5/PpVUQIBcm6RGB19GQipDQ6PNSBADtTczoeiyVmfkM70f1yPMQGKXu00EK57ZGMF9QpCw05</vt:lpwstr>
  </property>
  <property fmtid="{D5CDD505-2E9C-101B-9397-08002B2CF9AE}" pid="44" name="x1ye=47">
    <vt:lpwstr>ff7Db8N8DCyH/q6xaNq/BGbx5rD9fvJIVElOCE7zE2ptb/fqOesM/w5uCiAVMfYXp2oOaRJWjBEgbeOeMAfN5+jAt0L8W9J97+UO/+85Y8xDbCx5kgwBq+yDvkikr8Oqr+DX6sp6WnlCbjeAvsHtoC51AzQQs7mT8YjKAdHASJDJO27TOe3ri6hYmM4jB3M08VWDCbXJbIOcuD6MTcITH9XEAzVspd2OssjwrDmRqUlqsZY9furvitXOKD1ivo6</vt:lpwstr>
  </property>
  <property fmtid="{D5CDD505-2E9C-101B-9397-08002B2CF9AE}" pid="45" name="x1ye=48">
    <vt:lpwstr>6BVwfnD2GMiSm4USB0bdwAMQmhFBWID4Oxnex4cTnuQF/zuc/sbQKb1I444hF1P/sLm9jdOaESv8XobpBkMdRzN8MGvXv2GOkE3PZy2e4XOVTVQJgV5J8GvuSG60fRz9++vLr4fMHm48ZztwVkzWAjN6bBEcjgfLvsSG/h1m2P8DunzAv9Znj1F+c9lDnNAqrRjfGzAWG+xHbMMGdAYrltnd2ic38p/H1qRaGRVWrw6IQq605viB1O8C/SFGGr8</vt:lpwstr>
  </property>
  <property fmtid="{D5CDD505-2E9C-101B-9397-08002B2CF9AE}" pid="46" name="x1ye=49">
    <vt:lpwstr>B2IfVYx5WlKGdVFcnFMRVuvAEVpKKBu9d9eiiPRyVgc4phRyEnYdnNLxfWMCwKB9MOPU1gN2PcSiLOpKQdZVok3/N9C2JMkBfxZAhzdG64l3Yq98JqkO1RfmZwpxKlcbA6/Fs8wJCkJn1Dp54Q5RrDnEb95rGLdIOEZuMjlI5B8fm8ha9Q4u6Io8hR44MC3Yd8fSm3f4yKg4713pXNRG6vBvPZ/QbTncLtlPYB4nSD01C16dvy8hD1a3ZDzaeMi</vt:lpwstr>
  </property>
  <property fmtid="{D5CDD505-2E9C-101B-9397-08002B2CF9AE}" pid="47" name="x1ye=5">
    <vt:lpwstr>qO8DgjgOaciebSn7xPR48e5XX8HeCxJOxlUbotEQPN4GnRr5hf1kSO6GOdEUAisheUoFsaa/XlTvN+SNLM+jWbbC8LddvMwwCTX9bKL9xkVA9PSE0fdCJJLpOOjHldv51duGOwDZHv8ascnvddJw4/TQJJYpNfrtgck5+jeADZv7WJjOy/wkv2qOYXNisV3gxLM4UBQDL7D5sfGkw9kpz89PPheF+MSxdAPy6FnrAi/42rZNvV1U2ltOv8hm+rQ</vt:lpwstr>
  </property>
  <property fmtid="{D5CDD505-2E9C-101B-9397-08002B2CF9AE}" pid="48" name="x1ye=50">
    <vt:lpwstr>7L+KHy0BHXUkw6Ss95hSoiPPrai+sHOjrrJWAt3kAPK2U6Kxy7ewT7K8avxJs2oVH96lWOyKTO9lTErvdlvarItFDQkXXc0FBg7Ee2+02vaESvnxmK3cS5csFZqrCMJemv0XAzsZ/sMWhR12Q7k/U7XTAAiqxcxVp/dhlce6R7jQcMN556AVfs0nbYghDOytQzxryvOGlxoIUimeNj75Bzv4acs3e2afkzLtxTMJCrCGT4IOhQXGgEzyacf10Pd</vt:lpwstr>
  </property>
  <property fmtid="{D5CDD505-2E9C-101B-9397-08002B2CF9AE}" pid="49" name="x1ye=51">
    <vt:lpwstr>S0Rqj0zv02Hth7+JVVBqpRrTVz1mgv4rV2dnmzAAm+cjQ2bGWVv/ikWz9wTM7QvOG93+/GCODdNuI3qGOUqNBiNdv/p9+ClN306vBNJC2TGu6ToitK0GmfTl+gnw3Kfs1gA+ylqvyr1NAfoqeaQwL9a1VXvK9i4xTuvdlmE6JOLVZgJAVOGT+pGRKB71+KlS7T+W6Ivb4NDcx+w5D7a2qgoowcfiHxG+LHnamXaZ2I0B6CC89U8r/3UBQqbtNOV</vt:lpwstr>
  </property>
  <property fmtid="{D5CDD505-2E9C-101B-9397-08002B2CF9AE}" pid="50" name="x1ye=52">
    <vt:lpwstr>wE2HwOCMoto0AZTpeFri0omXlxIPA6kOkMFe4mkJrdWxfX9m8cc9ms+gM3MIx/zlZMEy3OpHSQPN3c0Df0z7a2ywg6BG84F2X2nS/NbttOp8C15yQIM5zOHBewtFytVpp0jzF7gxWPlpHU6Sgt0RUhb/P1YREGfdnuJ5REY/3J8MHiYX8woejodlxpxVAlbiIhg7i334Zh+llfKfU9iJjsAaiF4udYpsTB3prK9/hAwDAZgu9jyf6/328IU9Coc</vt:lpwstr>
  </property>
  <property fmtid="{D5CDD505-2E9C-101B-9397-08002B2CF9AE}" pid="51" name="x1ye=53">
    <vt:lpwstr>+6FMj7GybXZY1aY2y1pVPJfsFq8+jR66oB6dJTJJEuOxCrnoSxpfo4y38JTkWY3NPaWb5Y0AJORkkhpPtq5U60xLsjwLpO3Akjfko64jiiqAxE259XQM0FxmeyLx/RfB4kvbHoRMD2MUZr4HlEEIlFnrgVTEi5PUsNeANjAieHLRqYXhrUNNE4N6JM7M0eIajWZHEzPfJq/mFroXFw7uCaBi84wg48+4cxrKU6ZAXkcdtXN44KYir8TzeVhre58</vt:lpwstr>
  </property>
  <property fmtid="{D5CDD505-2E9C-101B-9397-08002B2CF9AE}" pid="52" name="x1ye=54">
    <vt:lpwstr>ANgtIDW33+l+E84AdlOVt2M+4dbte0gG6NUcqE6cWOmK1f6oBYFDdWIN7jySUn+HMEPTWINmLcHHpsgyzXBkPKnj2/1J/4oLM/fkpMqFm0/pe3VEJj/OYpOVj1+y8gCrNZceIsoGRJKNxaYB4cNAY8bche/IUJo9ic1Mr9UzSngNLGKiLHAX+cGVruS1ki1sRRQP9J5+s86KWmA6+3Lm1fHXPUbmejDYrst46Qsx9piJWstQuJjwJIaVxeVk2Ar</vt:lpwstr>
  </property>
  <property fmtid="{D5CDD505-2E9C-101B-9397-08002B2CF9AE}" pid="53" name="x1ye=55">
    <vt:lpwstr>dvPgi6bJNi0D5dP1pHvDihznWmdQqR30HsyAosoxVxn3X62+jy2xSNmD8K6UL/1xHZoJs2D5kqf6kAquXgH7FqN5NgBUl3kvshDmwt9tJHiCjBHv+4e3BhaPOE+L6u13BNBCWl8CUyA2lWh0kZG0eVPjFLjzjETR5KJirFLueJyRvDH2dm/RgIhWf78jM5rUrz1xHFumUXzOpcgLk5W692sPiYruFn4M0QjLJTEOfX5Jv4z+dq3dLq9UVCim8ol</vt:lpwstr>
  </property>
  <property fmtid="{D5CDD505-2E9C-101B-9397-08002B2CF9AE}" pid="54" name="x1ye=56">
    <vt:lpwstr>PHB1/tpse+Dc5u5qnigwyvif/UtmiEGRbSuJQrbONGE+BHKKfDyhzdNNBLTtTYoiTJJk2PhTqvV0vuSSn9U7Rm9o4Kz12r7g9r/otOl55lcv0hFhp3qH78mycZLFgyt5LiFawzT6fMCr5+sQVbxBq52/KA4D8Ffo5gi8NMM0u+WiNAQ3Ud9Q21N7khIan2z08plFEyi4Erso4KvHXP3/3+xWlv5ly2f04TCbCUfdNtulNZ1tQjgf/CJO6Y0LYFb</vt:lpwstr>
  </property>
  <property fmtid="{D5CDD505-2E9C-101B-9397-08002B2CF9AE}" pid="55" name="x1ye=57">
    <vt:lpwstr>dAA1s2wbz/mH2tX5V1LpNYppaqZj9jbYg6vjdTp5ahEOJPpw3qWe7/sHnOZye83w2RvJhlBYVNEz6RvzxXxVQ9I8jKnX0cwLNghLDt29VVI7iToAORDNvq2VFUsx9y5wTiBndojzfq8MDc4owkxWPq7rQ+yggnSaEftH3rZt2nYy0hp/IGpPyAazrJdRvCONnLEcqv4INIx3Vg49DwdiyTkTkI6E/oK1kud+IM0JROQPa6ZvWD4vXWDHLT/12Yd</vt:lpwstr>
  </property>
  <property fmtid="{D5CDD505-2E9C-101B-9397-08002B2CF9AE}" pid="56" name="x1ye=58">
    <vt:lpwstr>r1jQ1G67x8hxYcBkYz5DfBrj3NecmgsrcP4dIt/kU5f2xtPZwr/Klhc2tUEv/a49gUEetpK9IkvvE2OQPDSHHZlY0NatyM3hJ9uiMRRHjJeCC9DtcTadXVA5/gt1wkgHiPnIFYR1uE0G6UHxDfNb7FM/uWBBj82nAKrxTmOpwz5HavtNGKrmh2Iln0qWZR86Ubc9tyu/WBSZzWcZa3OVNEIcz9PfKwRZVPGvlpHwjmrLNqCMjauUQJN/I9ldm17</vt:lpwstr>
  </property>
  <property fmtid="{D5CDD505-2E9C-101B-9397-08002B2CF9AE}" pid="57" name="x1ye=59">
    <vt:lpwstr>JFK53dvgg2CpzDgqWgf9Qj219zlKbs7PBDLg3Onq6hdT0i/MzS3v8ADIYoPtfZTNI7NFE2vAbLnYuMkJyPmIrVUY+b0joF/6+QSZGz8rTSH8l5p2hb3O6X29/6sW6ENRowfR+TGE5ShidxDZHe/7NUCqDQRMfx9gqLWvgfxG7DpPU3vImvrrk0IttKYiPILQrpu13DclCNPPEHNnlL/0mZbW0rUOZMsxf4S0Qss/yj/lhgaXqq07jWKGBtG2gh/</vt:lpwstr>
  </property>
  <property fmtid="{D5CDD505-2E9C-101B-9397-08002B2CF9AE}" pid="58" name="x1ye=6">
    <vt:lpwstr>7cGKcFS0cSOIzbxfig8vLnWxVEPzK0e8j8PfKzV8nj5g8eQ94rmup++GMviRXg9pYSEo2IX1AgcMpFGyOsKDKor3zU5hORVOxT+QyK23oDTPpLasSMiiaMCagycdkGc5ztaLLf5ceRdiL8tZ5ljnxPZ/7s2mngNOyB/QHg3Cww8KXY2huhlD0dj2eNR7/UIIesxQ9kwh4hHr1ImtUXJ3s+TgxQUMpb9kKSDMIEU2XFX0mQiADZkQFDI1rtIHah3</vt:lpwstr>
  </property>
  <property fmtid="{D5CDD505-2E9C-101B-9397-08002B2CF9AE}" pid="59" name="x1ye=60">
    <vt:lpwstr>iH4B3aaWNzWDGG5Ixv4yUZ7W5k1UP96pEM+OO4DJYGYgDMtGEN+l3pVQILY/AQiqR2FTT8Y/63CmPLfsfFQ37nEliUNQUI44G7Jy/y63gGlMTcDjDJbYvptlh9LYmRDMOxfwY5cdDCcBip5eu2KCGPBkpfvNhuF56cln9oVoOaltFCx9pRCj4ecNQrrfz7Wu/OVE9hh/4mU2XsAwSF8VeDTfdMZh+6+WZEpGDRQOFC114OVtU9e+R8+/iIMmoY0</vt:lpwstr>
  </property>
  <property fmtid="{D5CDD505-2E9C-101B-9397-08002B2CF9AE}" pid="60" name="x1ye=61">
    <vt:lpwstr>ZDgcyZ7C/E7uL31QI1c0CnYFst1vM+6ARrPpBRdTh5qSoyzmyGhpsascOzkUh/w6Tla4rZKhgUb4kPoO5kaXeQ1CnE0EhPRYuoqcjVDHNd29O47Bz2RzM9+fuJ/pfT8+CuvdOa33vC13dNeVLpZzg63LMTbQOtdfF5HttxMJZg6hCK4wMpS0+aOXcvtw8ruihvn3nuclQIN6A2/EZsHM77a5xXV9Cb8JTfPOCLr1ry+4VTqUfiYekWYOYLiRbzj</vt:lpwstr>
  </property>
  <property fmtid="{D5CDD505-2E9C-101B-9397-08002B2CF9AE}" pid="61" name="x1ye=62">
    <vt:lpwstr>edfuwLN9fQKvgeSg2DmOXpXoHRMDgWxVD+w7tbCZPFi2NZKDtKCku22CmxmjgL20XODPxycaAC/Q/aCJIL5ABNlJmGX0QdogaFHu2P0VZ6VGUqCORUlnEOBgCVUOGoCMHzJ7pM4442E+Pp12QphinpTz4ynf8DWOJ1DwkGO11tJxO8uS7NTfVajkzYe9nxinF5wmwjqpfCwcTpltok0jJYhfhmr1HTcwU2tuKHG8Fpnkh3slb+rDeoo4byhcEct</vt:lpwstr>
  </property>
  <property fmtid="{D5CDD505-2E9C-101B-9397-08002B2CF9AE}" pid="62" name="x1ye=63">
    <vt:lpwstr>Z/PxyPvF5D/OS50PopGVCsUB4EoldYbVXy2xHmbobScqOCS5GdnpMYCd4srC2zJL6G+LuzbMUYf5xGoPihLwf6ZJ4MrDO6Cixo6j9cEJXq0nMZCOjuB5dU+w4/ZAxkDHxWHdLEc/TJuDU1tJWX0mFnZUtMj9lFWc0iZOeg3gXCoVTKJv1secuVUDIlYToyGNFt/Y/dTWkNcdhiFBFt15xnwcMSRcSqW8SnKQ8scmaWJ9AN4LdG/2MNylHJlRfLf</vt:lpwstr>
  </property>
  <property fmtid="{D5CDD505-2E9C-101B-9397-08002B2CF9AE}" pid="63" name="x1ye=64">
    <vt:lpwstr>fS6eeqt/zQynq4ehbRvPieFO5ZIPmTv4T4czQtZ0f+Q5mAwArFlw5gsxSyYAtLxzdy3paGLZVMDfF/exWxYzOQu8W9XdREf5+UmxSAmUD5dCiJfoPhgP1KklGK7urdmJtcf8yPFfV8tSrqcWKTEsuZ9A8sl8MfWvYGDsfdD9Ak1I/tsoYYmbKc3n9tZWmzw5mv2usz3IIEmjpJZ9QwEBDh8UdgXesP8pHqbbVniRO+zdmDbNp/qsM7O5/gG1xcG</vt:lpwstr>
  </property>
  <property fmtid="{D5CDD505-2E9C-101B-9397-08002B2CF9AE}" pid="64" name="x1ye=65">
    <vt:lpwstr>aNlRCh8jxnKNI2UE2dr4EZB5/TkQJRrhky+SoBbaaex8alpR6yBP+lieqZI2VA766/9I9B4dMgvMByy+wGwfwrPflFXjQFYvjSKXl5S3+NNDrFVfT1p3j5+BUA3kz7YnpT+IH/vw7Sdgt/3BaGIxUQNc71ilqt7JdqIV70NkEh7LzJI3+GGM2quHvwS6Mt/uW191oDhPXny33//8CvbDeqkgKGFAaYYPS5iVYFXsRjYd1BG+HbtyVL5G+4RHuix</vt:lpwstr>
  </property>
  <property fmtid="{D5CDD505-2E9C-101B-9397-08002B2CF9AE}" pid="65" name="x1ye=66">
    <vt:lpwstr>8T6A8KHTTpPoyQKv1hWWxUAT0TmEjjutTPXw2qRP93RClpC89FOHhqiv6qA7s1BJJ7fCZForsqE/cTkhyvExIEiZd0By/LN+I3nFSZRdAg++RgrD8kivy2N4TLgEsj4p7AybBB3wANkqLjhi32Iv668cf7aNuBRpM+m/ElP2dk71oUS9ubKuLTrGNeJtqDgeb8q+CstWUFoij4QQQ4A8ELBneXgQx3d77+cXNgsbr77F1FwFA76aXe8PI238PvU</vt:lpwstr>
  </property>
  <property fmtid="{D5CDD505-2E9C-101B-9397-08002B2CF9AE}" pid="66" name="x1ye=67">
    <vt:lpwstr>JwMMvYue51EkjPI3PWSf/Yupnfz+OfgeY5lB/W1qDfcgBhYFryzoU8lmMZORrh6Lt9H15nEPeeCSZXE22aA3knpAR++1J+xcYL55T/g65tA16m1AzxFo39BVdQSU8y3VjKlhug2iYHEBr6eeHQu2kCJqT+JaVbJ2/0KjPXDGF6lHtsI/FFS+MUNfAMNM/THjaHW5u8u0CVIWV8yzOYf5/A/C7Bf4uyaE0N+o5aDdsUQgdslFXW/2iseEsgO1hQf</vt:lpwstr>
  </property>
  <property fmtid="{D5CDD505-2E9C-101B-9397-08002B2CF9AE}" pid="67" name="x1ye=68">
    <vt:lpwstr>9VGABz/Oxr3urzNeTNe/6DQyaUkVT9vImMwjezAR4tpDc7FOzzgwC+2Bo8SIXmxgk8YxR8nATTiKVqYFidDfwDQ/h36h78CaCaEh5zi0nexGErgaB10SH33WwDlhpLtDUBq4K4pUyHTNFBLegFmu8fqJW1P/psKBOJauq5cYfPuU7eJ+ptgQPdqZ5uZKfAJMQ/Mv2X59g2MmqT/LE3/liv9NGCkK5k3tzpauLRlUTDQQXaGeIqzRVHCu8Vne4sS</vt:lpwstr>
  </property>
  <property fmtid="{D5CDD505-2E9C-101B-9397-08002B2CF9AE}" pid="68" name="x1ye=69">
    <vt:lpwstr>isQvxQNuenuPLUA6MKoGPzNQQ3N6+nR0kEt56KgdvteUuLdp9ZpTBcJEgOA77+sN3H08JDm4GHJNBMSM0ueGVRFUkxMelWn5tmV4mKYDUff067vTC23/H7tP2Oe4FHiX9sLtv1LyKdes67t9pppqWUu7guo2D5CBbrRlY1q2xuygmbvJV7LLVArSShpzinwEEuO2SOME+x7nWVd96J5Gmmmz12UmicvIWFF7i12GKxWlQJMh+zTAXDQG7YlV+9i</vt:lpwstr>
  </property>
  <property fmtid="{D5CDD505-2E9C-101B-9397-08002B2CF9AE}" pid="69" name="x1ye=7">
    <vt:lpwstr>f5LO/LwSuawXqlWQ5ws9YGMKr0dfY/aG/TdO1wttJFcZe6I81lCrJsGfihZw/R81I8wwYtlDI1fpKkCnuX7ow0s3n40k4YEea9yOyi28JMagVqTlgTRkmNFFZJ+jX3Qk1SbUvRn2HuXA1xXf9sJ3+3gV0g4Vo8WPqxRm2iRRZc81m8wpgM6lRoCBTQe5FDyR8OnaCyQzzg4/BvI78FzKD7VJ1cNPEUXw9FJTiKUTpc/q+yL1IVeaqt3HLOpcjiB</vt:lpwstr>
  </property>
  <property fmtid="{D5CDD505-2E9C-101B-9397-08002B2CF9AE}" pid="70" name="x1ye=70">
    <vt:lpwstr>s4GQyHK3CcAQTPndED48scYgNx6rLf0uxyT2bDoZ1A9i0EzG20sBNgdrfJi7Q+6ZcdnMITfOqtciyJOoxtVFxEdK/gXsLlcT1CutXNIfyXXjzZ8mlNoOfKghEv7b9hkSzbbwJ3FKJPja8pwBJeZaMeRxkS8dM9zJwProGhClHH/qs16ExmCH4EgsLGoK6hNN46SnRaYvr5bUyk8mFJjKvUAPCbb0fmoaq7KibLznOgD6XiRn7wm2fm7KSbYapGx</vt:lpwstr>
  </property>
  <property fmtid="{D5CDD505-2E9C-101B-9397-08002B2CF9AE}" pid="71" name="x1ye=71">
    <vt:lpwstr>ru9nTvsns9W+AhQTT0FW5ZWsc1lSgCKE6RRskGXC0HkWoDeLSHXHDOqGaSkWiYvlRdT4WlkzrhdyUokvUyUDpqOS3NA+yXODKkg5PJXBPBDnw96Ql5G8weNEcwDBsfdMjZvhlhh2wVLCqhlziamtQodUIPZygu5j7P1FhPmmwEotnm9mzdeXi9SSvONbiS+OGgvxW9lEthpD43ibyjpJjm6b7acmjr9GxyUiSrSo0ufADruoEi5E54OH5QVEnUa</vt:lpwstr>
  </property>
  <property fmtid="{D5CDD505-2E9C-101B-9397-08002B2CF9AE}" pid="72" name="x1ye=72">
    <vt:lpwstr>2rsjFnaqhcrIX9+YdQ2jVOmNNNlUQQNAlbETY1Q0w7wH+tBBg7QMHnG6b0bCTZcU1jJSswG1FybfbL+2Lj1/q8Kp66/o6jBC4UuIMOF+g0Nvr07jWHKcrPmdWr6BuRx9PitHfybX8jV5Tc12rD+i2hZljNob7WBJYiR0FFScLlOvUX8R7ivF5imviHYiuRc8sl3hxwxHu38vguOftPtj3NmaOCaJn7bK4EKdLNbHjLG0xvKScV/roH6iJfpHT9r</vt:lpwstr>
  </property>
  <property fmtid="{D5CDD505-2E9C-101B-9397-08002B2CF9AE}" pid="73" name="x1ye=73">
    <vt:lpwstr>hMBhoPBuBWjC/vcqNV3NqU34Pky3u+GNI67/ouEoy8ruyNnER3NZgL64YPriCDXgXq9/AF6JEU/OhF7oC81H0u7j2L9EY/ZRU11qFC4bT4VzgwewphUQpXocBPFXAwhVezJ8NiPJhVAby2xTqZtEH0zvr7xPhOoHqCKqdeju+OCc33c+4ia1meIHTEPlacJv1wNfnavxkDxYKZpB0WnfoWcKc0uvNAwKHNP4pA78nZ+jKsDSsbcAYiQm6pRS0PP</vt:lpwstr>
  </property>
  <property fmtid="{D5CDD505-2E9C-101B-9397-08002B2CF9AE}" pid="74" name="x1ye=74">
    <vt:lpwstr>Bp45PjZdwVP3ocjVYVpL+lxw81aMeKW8TPr10EZD8DpKXQzUJg6Cm9LuzaG8TDkSKOsd/JBzaCNOYpOXcOBrjL2PsBIAdHEbZ58N76n9wPzdADz0lVTIsqtlBiG855oXLQd6GltTOWlThWEYmpS/F3dadA+BJfJ73nHlsOCbPxeyBkFHotiKtyz6MModdpP9ofuEfkTdxNT54qCSHPzFoHS+jsh/O2BT1RuwZnd7Fk53Zs93M5j6ldcj8lwKl86</vt:lpwstr>
  </property>
  <property fmtid="{D5CDD505-2E9C-101B-9397-08002B2CF9AE}" pid="75" name="x1ye=75">
    <vt:lpwstr>itCdhkFVKEpi+0Uj8s/8CNLSBewu2c61P2zSNd5zQrZS7FSprWV8OhWPkJSGsEBdiD73mrRT7SH8lcftH1ycnfPn1xVZP75jjYnWvDjWbXHtGk1OycB4l+5E0+8O821c2dnJyz+S8x18BI/6Qy/xA6KcnnSEpARHbAghzbKBLywxrPIlCx4VlUokekQ0KuVyYBJqv3tgDDOxOCccJsq+CT9iVrOCWE2+L9gSrOFun9cAg0mXuQXtSGuvYE4FtpH</vt:lpwstr>
  </property>
  <property fmtid="{D5CDD505-2E9C-101B-9397-08002B2CF9AE}" pid="76" name="x1ye=76">
    <vt:lpwstr>WHM9Ol/KFNThKX0NTw7h4GhsQQc/iUTVZYbIFOIeiXrTO9dL53B0e5iCBaN8fLuZ6XXJ/v7zUUDbe3RKIFa1ZyoUcA9Mr5TKa2bi6FKe4Hs117aZobrAcyrc3MSZVuTV1x5zzbB1zGm+8unQCIYCeSw0bzqI5AYjbFDt0g5Qvwyd/C+Fb2R7CV5bckar8vITG/iHd0NR2qg0mXtncClMJmbSV2i4m6u7RQxb2SXtevk4WwphaBYD4NyUHvIyjHw</vt:lpwstr>
  </property>
  <property fmtid="{D5CDD505-2E9C-101B-9397-08002B2CF9AE}" pid="77" name="x1ye=77">
    <vt:lpwstr>gJvTuaJefolOdrLoZyz4eEaQgJ+RfdqytxmwAHwcHTEIwxyEU5RzDrlKXhXynn0reXjkZJAHQEfn7oqHoP9JNn/VpSXY9k+/a7wBksE+MBR9M3nw3Ay0VbVInFoUQY7sPrqufR9ZX9KlGUlWpStabfOcVvwg9Qi+VCxZRbVJmMCEqytQtu0uHeo8mRb3ZHU0gIPMC4nWB4FpsULwJZZjipw8TNYtMIvKC9SKympBo4SJYM8XxQoriJYoL+ZxSq4</vt:lpwstr>
  </property>
  <property fmtid="{D5CDD505-2E9C-101B-9397-08002B2CF9AE}" pid="78" name="x1ye=78">
    <vt:lpwstr>Ic/ro/70XdD9oVY9gzA4d4Z9QJhdRuvLA6fQu6qy3JIPyWSPJK98YJSmGlQWSGpul7VgR7gK5JUnVad+33qga9zUIVuq+Wr0yLb3F+0pIsJfnISf/BeIKziydphs4/Ibva1oFariEtej5GoCYIdhO9BnwtgOyhPj+K85NJjVH1HfuIrfzKHYAcdNyP1TLgh1/l2o58cYVLR+IDAwZlZu6l9ALPPqLfF/tYM19M1cyFA040Vx4uOgtcOKjVvcjs/</vt:lpwstr>
  </property>
  <property fmtid="{D5CDD505-2E9C-101B-9397-08002B2CF9AE}" pid="79" name="x1ye=79">
    <vt:lpwstr>hLvkkHUwV5+A3v2dymOzfd5hoYsvwxXp5lDzenrgiN0lmVEL6jBsL6La4C1hp9RiJNyqVY6COjjmTJsgn/aAkYeOPuM6NpL13P0brYNbHDurmI6ft5qNwLXYbI5pnlodDIDlkBWNn8Cva2eH1X5Fr2seeBAAHTxzFDNInDpOXVlckYt3fdee5bx2YIVRjTpziTRK1P73TacUQ+ls6l5S29ZzNRBfBAm5m/Vq6bKAjEVqTVsfSc2i+Ba9fdavdqs</vt:lpwstr>
  </property>
  <property fmtid="{D5CDD505-2E9C-101B-9397-08002B2CF9AE}" pid="80" name="x1ye=8">
    <vt:lpwstr>9UG2x0DBpNoJrGnIq4zj5NyzOffz2Mlo+rcbJMK46Kpk+p66O/Zyac3O6pbant35EbT9wiy9rXxYZCux9gr8DJoskWgq3pljbA4r/f3pswZPHcHOwNvsU81Z5jMtKZpsU+PxfkrtgQ//QQ2de8639IFL7/zwuDJV3YpBmB46aHSFfx0oTg47qJ3UjyfwtxdCIgcPmhSr3e7W9oMSzGI7uOOEqnQWBmsxvKkRfivN7YODaZ17/8WwcuQ64n3gBJ5</vt:lpwstr>
  </property>
  <property fmtid="{D5CDD505-2E9C-101B-9397-08002B2CF9AE}" pid="81" name="x1ye=80">
    <vt:lpwstr>L2PsllyexdaJnrl0AwXmYoFwdT6jjU17+3AoDx3NWI8MM0+raqHQ6zUVA/N0hFaV1WUGV9hDQOS3vr2WI0OZLN0Ny13zWgrQiQGC00dfbZ7jVl7gzUAQ3m96rp2narAl9lMCExNqi5400goG2NfG0q8Dk5bE6h2Uk1LrrT+BY2uLPqqxcq59Oib4RDUvsaSSnAqgoU0GgluOwQVMMaBVEVdimgbpxOgH0MEQtdA4RgZkwfdD2wIBctPUVy8Cb4b</vt:lpwstr>
  </property>
  <property fmtid="{D5CDD505-2E9C-101B-9397-08002B2CF9AE}" pid="82" name="x1ye=81">
    <vt:lpwstr>YzXmAIxJ2qKjdM1CHyN4i9LE0zQpYeiVzgMhkAqWzglUqJmmFDqQyoANOBW3CUYGKmFPt1nwhqWqF9yNL1RFgc05tofrbzenR14jGhYpK6D9xs+Zj/2H2GUlNAyA/oBNXjyN7nV3GanMMugjm4Qh9PawaZFXwovDqXU6nAgOFsRpbCpbHsatcH9+Rm0v2XrBtYeRjwMRRQ3CXb4Xtio/al6e75Px0Dez32gW8UMHZgRM8LXM7PnfGoi6DORK/LL</vt:lpwstr>
  </property>
  <property fmtid="{D5CDD505-2E9C-101B-9397-08002B2CF9AE}" pid="83" name="x1ye=82">
    <vt:lpwstr>8aNpdc37fRF4+kozE5Z0bga9ipvlTGLzPPj3d2sw0JbPk4CyQDheHllnpVdt0mEn24dKpCdbyg5Z6ZykzRb4/wiMCLaTmneACqjDjN7o+9DHpLrN7Ydn6jQbtccF6GLfWrxGblVIksHwR7PspPPO02uMgYr3SZDa+6wAu3rs334PUQAjpl82ybX+ZuIlrnZ+KG7uQHHp8CoG4jlcaV+fH1chzos5lf7G2rNZdmVYFfR6upoRK+HdUU7bhZH/ORM</vt:lpwstr>
  </property>
  <property fmtid="{D5CDD505-2E9C-101B-9397-08002B2CF9AE}" pid="84" name="x1ye=83">
    <vt:lpwstr>7I2Gx1Ql2rfkEnNel+JG8NzhFCHCsk8vjoS4JvYqKBZgzQEFYkMT89gfvWUxvXp27796slR4Aga0yhCABcFPzmflMETkTLJVOaiy/5lE71S3Xjsbij4ba68qOeBh3Luhc6iec/v9KhtUEN1/Db3dquzbaWwCZx7Ls/VgruYYb/2hr78IHD84ZlJliM+NqAc7RibJg+v89GkIQCWBicdRg3+dK2NiqEtKNMjN89Qb/e69g8vlpkvqdJt/gAFAXeB</vt:lpwstr>
  </property>
  <property fmtid="{D5CDD505-2E9C-101B-9397-08002B2CF9AE}" pid="85" name="x1ye=84">
    <vt:lpwstr>DHJhzUXazYEdBes7zX1Emohd/fi0TLlsU1AqmRFht1e+FyUJU2kGJn2c56N5xLIKcbuP2G1LGs3BbGW0tgV7YWVzWJaCeRIt2cfZPaIFzNth2nEcHLJfair5CWBrCBG8zPDWjZ+07o/KLnuEBZsWn8re/lzf5NavNcW4DrY6LmZjAEXDvYIA6jQrSgKInmCghAPFilAIQniJmC0ZffV67+dTQaoAT6bXJNA6o1DeMqwAYe1HtDDntNytJGTrMkk</vt:lpwstr>
  </property>
  <property fmtid="{D5CDD505-2E9C-101B-9397-08002B2CF9AE}" pid="86" name="x1ye=85">
    <vt:lpwstr>TpLHo4geBKqH52FS6lLylia2Xu+1z59n3ozQUMYkSy/fTg9L2pEcMEZMMoFci1dntlZoqWIcOjhaw7wNfwe6+6k1cB+DP9vFtXtT7bh1cGgw9D3Ji48654EZhyL8BqydsIaPimixYeu0e78wjCZS3Iui2B9IP9YxpKNRWrxrTGjQpRTQlVEVmLwZRj7E/3S++//79B97OPiB4VAAA</vt:lpwstr>
  </property>
  <property fmtid="{D5CDD505-2E9C-101B-9397-08002B2CF9AE}" pid="87" name="x1ye=9">
    <vt:lpwstr>v70bHHBi6QecZDtraNoIzEPX3ZBqAUoZa07eH9DAEgpp/OIsK3w+/45co+EPLUOlH5rXSnObv6V9DwiaBefmk9gNvXfB8Dekc/s0wx96+5phJpCen7SI2G2PdYCmehQC4fs8BSO9xMI+nlfTBb91+ioJ6CSt5GbmITutAyaDuawfpb96CzqPOtkHTA0mdL1qgABhS37x2t+YLWphzzwAQEDAAM5krec82drQeHVkPC1DbLIWgBKu5v0Ed03r0FP</vt:lpwstr>
  </property>
</Properties>
</file>